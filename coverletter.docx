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843E7" w14:textId="77777777" w:rsidR="00B8489B" w:rsidRPr="00B8489B" w:rsidRDefault="00B8489B" w:rsidP="00B8489B">
      <w:pPr>
        <w:spacing w:before="4" w:line="800" w:lineRule="exact"/>
        <w:ind w:left="120" w:right="-128"/>
        <w:rPr>
          <w:rFonts w:ascii="Liberation Sans" w:eastAsia="Liberation Sans" w:hAnsi="Liberation Sans" w:cs="Liberation Sans"/>
          <w:bCs/>
          <w:color w:val="0070BF"/>
          <w:position w:val="-3"/>
          <w:sz w:val="40"/>
          <w:szCs w:val="40"/>
        </w:rPr>
      </w:pPr>
      <w:r w:rsidRPr="00B8489B">
        <w:rPr>
          <w:rFonts w:ascii="Liberation Sans" w:eastAsia="Liberation Sans" w:hAnsi="Liberation Sans" w:cs="Liberation Sans"/>
          <w:bCs/>
          <w:color w:val="0070BF"/>
          <w:position w:val="-3"/>
          <w:sz w:val="40"/>
          <w:szCs w:val="40"/>
        </w:rPr>
        <w:t>Larry Levine</w:t>
      </w:r>
    </w:p>
    <w:p w14:paraId="67CE94A0" w14:textId="759ED7DA" w:rsidR="00B8489B" w:rsidRDefault="00B8489B" w:rsidP="00B8489B">
      <w:pPr>
        <w:spacing w:before="4" w:line="800" w:lineRule="exact"/>
        <w:ind w:left="120" w:right="-128"/>
        <w:rPr>
          <w:rFonts w:ascii="Liberation Sans" w:eastAsia="Liberation Sans" w:hAnsi="Liberation Sans" w:cs="Liberation Sans"/>
          <w:bCs/>
          <w:position w:val="-3"/>
          <w:sz w:val="40"/>
          <w:szCs w:val="40"/>
          <w:vertAlign w:val="subscript"/>
        </w:rPr>
      </w:pPr>
      <w:r w:rsidRPr="00B8489B">
        <w:rPr>
          <w:rFonts w:ascii="Liberation Sans" w:eastAsia="Liberation Sans" w:hAnsi="Liberation Sans" w:cs="Liberation Sans"/>
          <w:bCs/>
          <w:color w:val="0070BF"/>
          <w:position w:val="-3"/>
          <w:sz w:val="40"/>
          <w:szCs w:val="40"/>
        </w:rPr>
        <w:t xml:space="preserve">(978) 391-9978 </w:t>
      </w:r>
      <w:r w:rsidRPr="00B8489B">
        <w:rPr>
          <w:rFonts w:ascii="Liberation Sans" w:eastAsia="Liberation Sans" w:hAnsi="Liberation Sans" w:cs="Liberation Sans"/>
          <w:bCs/>
          <w:color w:val="0070BF"/>
          <w:position w:val="-3"/>
          <w:sz w:val="40"/>
          <w:szCs w:val="40"/>
        </w:rPr>
        <w:tab/>
      </w:r>
      <w:r w:rsidRPr="00B8489B">
        <w:rPr>
          <w:rFonts w:ascii="Liberation Sans" w:eastAsia="Liberation Sans" w:hAnsi="Liberation Sans" w:cs="Liberation Sans"/>
          <w:bCs/>
          <w:color w:val="0070BF"/>
          <w:position w:val="-3"/>
          <w:sz w:val="40"/>
          <w:szCs w:val="40"/>
        </w:rPr>
        <w:tab/>
      </w:r>
      <w:r w:rsidRPr="00B8489B">
        <w:rPr>
          <w:rFonts w:ascii="Liberation Sans" w:eastAsia="Liberation Sans" w:hAnsi="Liberation Sans" w:cs="Liberation Sans"/>
          <w:bCs/>
          <w:color w:val="0070BF"/>
          <w:position w:val="-3"/>
          <w:sz w:val="40"/>
          <w:szCs w:val="40"/>
        </w:rPr>
        <w:tab/>
      </w:r>
      <w:r>
        <w:rPr>
          <w:rFonts w:ascii="Liberation Sans" w:eastAsia="Liberation Sans" w:hAnsi="Liberation Sans" w:cs="Liberation Sans"/>
          <w:bCs/>
          <w:color w:val="0070BF"/>
          <w:position w:val="-3"/>
          <w:sz w:val="40"/>
          <w:szCs w:val="40"/>
        </w:rPr>
        <w:t>larrylevine312@gmail.com</w:t>
      </w:r>
      <w:r w:rsidRPr="00B8489B">
        <w:rPr>
          <w:rFonts w:ascii="Liberation Sans" w:eastAsia="Liberation Sans" w:hAnsi="Liberation Sans" w:cs="Liberation Sans"/>
          <w:bCs/>
          <w:position w:val="-3"/>
          <w:sz w:val="40"/>
          <w:szCs w:val="40"/>
          <w:vertAlign w:val="subscript"/>
        </w:rPr>
        <w:t xml:space="preserve"> </w:t>
      </w:r>
    </w:p>
    <w:p w14:paraId="18D04345" w14:textId="77777777" w:rsidR="008134FD" w:rsidRPr="00B8489B" w:rsidRDefault="008134FD" w:rsidP="00B8489B">
      <w:pPr>
        <w:spacing w:before="4" w:line="800" w:lineRule="exact"/>
        <w:ind w:left="120" w:right="-128"/>
        <w:rPr>
          <w:rFonts w:ascii="Liberation Sans" w:eastAsia="Liberation Sans" w:hAnsi="Liberation Sans" w:cs="Liberation Sans"/>
          <w:bCs/>
          <w:position w:val="-3"/>
          <w:sz w:val="40"/>
          <w:szCs w:val="40"/>
          <w:vertAlign w:val="subscript"/>
        </w:rPr>
      </w:pPr>
    </w:p>
    <w:p w14:paraId="46361C76" w14:textId="2DA62965" w:rsidR="00B8489B" w:rsidRDefault="00000000" w:rsidP="00B8489B">
      <w:pPr>
        <w:spacing w:before="7" w:line="160" w:lineRule="exact"/>
      </w:pPr>
      <w:r>
        <w:pict w14:anchorId="3E0F4C61">
          <v:group id="_x0000_s1045" style="position:absolute;margin-left:0;margin-top:131.05pt;width:791.75pt;height:6pt;z-index:-251655168;mso-position-horizontal-relative:page;mso-position-vertical-relative:page" coordorigin=",2621" coordsize="15835,120">
            <v:shape id="_x0000_s1046" style="position:absolute;top:2621;width:15835;height:120" coordorigin=",2621" coordsize="15835,120" path="m15835,2621r,120l,2741,,2621r15835,xe" fillcolor="#006fc0" stroked="f">
              <v:path arrowok="t"/>
            </v:shape>
            <w10:wrap anchorx="page" anchory="page"/>
          </v:group>
        </w:pict>
      </w:r>
    </w:p>
    <w:p w14:paraId="4F1E837E" w14:textId="77777777" w:rsidR="00B8489B" w:rsidRDefault="00B8489B">
      <w:pPr>
        <w:spacing w:line="200" w:lineRule="exact"/>
      </w:pPr>
    </w:p>
    <w:p w14:paraId="5B561BE6" w14:textId="77777777" w:rsidR="002577C2" w:rsidRDefault="00000000">
      <w:pPr>
        <w:spacing w:before="29"/>
        <w:ind w:left="116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</w:rPr>
        <w:pict w14:anchorId="3E23F051">
          <v:group id="_x0000_s1032" style="position:absolute;left:0;text-align:left;margin-left:28.8pt;margin-top:18.5pt;width:734.35pt;height:0;z-index:-251659264;mso-position-horizontal-relative:page" coordorigin="576,370" coordsize="14687,0">
            <v:shape id="_x0000_s1033" style="position:absolute;left:576;top:370;width:14687;height:0" coordorigin="576,370" coordsize="14687,0" path="m576,370r14687,e" filled="f" strokecolor="#006fc0" strokeweight=".58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color w:val="006FC0"/>
          <w:sz w:val="24"/>
          <w:szCs w:val="24"/>
        </w:rPr>
        <w:t>SUMMARY</w:t>
      </w:r>
    </w:p>
    <w:p w14:paraId="117936CD" w14:textId="77777777" w:rsidR="002577C2" w:rsidRDefault="002577C2">
      <w:pPr>
        <w:spacing w:before="10" w:line="120" w:lineRule="exact"/>
        <w:rPr>
          <w:sz w:val="12"/>
          <w:szCs w:val="12"/>
        </w:rPr>
      </w:pPr>
    </w:p>
    <w:p w14:paraId="72380DB1" w14:textId="7D697FB4" w:rsidR="002577C2" w:rsidRPr="00502CE2" w:rsidRDefault="00000000">
      <w:pPr>
        <w:tabs>
          <w:tab w:val="left" w:pos="460"/>
        </w:tabs>
        <w:spacing w:line="236" w:lineRule="auto"/>
        <w:ind w:left="476" w:right="77" w:hanging="360"/>
        <w:jc w:val="both"/>
        <w:rPr>
          <w:sz w:val="22"/>
          <w:szCs w:val="22"/>
        </w:rPr>
      </w:pPr>
      <w:r>
        <w:rPr>
          <w:rFonts w:ascii="Calibri" w:eastAsia="Calibri" w:hAnsi="Calibri" w:cs="Calibri"/>
          <w:color w:val="006FC0"/>
          <w:sz w:val="22"/>
          <w:szCs w:val="22"/>
        </w:rPr>
        <w:t>●</w:t>
      </w:r>
      <w:r>
        <w:rPr>
          <w:rFonts w:ascii="Calibri" w:eastAsia="Calibri" w:hAnsi="Calibri" w:cs="Calibri"/>
          <w:color w:val="006FC0"/>
          <w:sz w:val="22"/>
          <w:szCs w:val="22"/>
        </w:rPr>
        <w:tab/>
      </w:r>
      <w:r w:rsidR="00502CE2" w:rsidRPr="00502CE2">
        <w:rPr>
          <w:rFonts w:ascii="Calibri" w:eastAsia="Calibri" w:hAnsi="Calibri" w:cs="Calibri"/>
          <w:sz w:val="22"/>
          <w:szCs w:val="22"/>
        </w:rPr>
        <w:t xml:space="preserve">Senior </w:t>
      </w:r>
      <w:r w:rsidR="00502CE2" w:rsidRPr="00C35738">
        <w:rPr>
          <w:rFonts w:ascii="Calibri" w:eastAsia="Calibri" w:hAnsi="Calibri" w:cs="Calibri"/>
          <w:b/>
          <w:bCs/>
          <w:sz w:val="22"/>
          <w:szCs w:val="22"/>
        </w:rPr>
        <w:t>Blockchain / Full-Stack Developer</w:t>
      </w:r>
      <w:r w:rsidR="00502CE2" w:rsidRPr="00502CE2">
        <w:rPr>
          <w:rFonts w:ascii="Calibri" w:eastAsia="Calibri" w:hAnsi="Calibri" w:cs="Calibri"/>
          <w:sz w:val="22"/>
          <w:szCs w:val="22"/>
        </w:rPr>
        <w:t xml:space="preserve"> with over </w:t>
      </w:r>
      <w:r w:rsidR="00502CE2" w:rsidRPr="00502CE2">
        <w:rPr>
          <w:rFonts w:ascii="Calibri" w:eastAsia="Calibri" w:hAnsi="Calibri" w:cs="Calibri"/>
          <w:b/>
          <w:bCs/>
          <w:sz w:val="22"/>
          <w:szCs w:val="22"/>
        </w:rPr>
        <w:t xml:space="preserve">9 years </w:t>
      </w:r>
      <w:r w:rsidR="00502CE2" w:rsidRPr="00F803E5">
        <w:rPr>
          <w:rFonts w:ascii="Calibri" w:eastAsia="Calibri" w:hAnsi="Calibri" w:cs="Calibri"/>
          <w:sz w:val="22"/>
          <w:szCs w:val="22"/>
        </w:rPr>
        <w:t>of</w:t>
      </w:r>
      <w:r w:rsidR="00502CE2" w:rsidRPr="00502CE2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502CE2" w:rsidRPr="00F803E5">
        <w:rPr>
          <w:rFonts w:ascii="Calibri" w:eastAsia="Calibri" w:hAnsi="Calibri" w:cs="Calibri"/>
          <w:sz w:val="22"/>
          <w:szCs w:val="22"/>
        </w:rPr>
        <w:t>experience</w:t>
      </w:r>
      <w:r w:rsidR="00502CE2" w:rsidRPr="00502CE2">
        <w:rPr>
          <w:rFonts w:ascii="Calibri" w:eastAsia="Calibri" w:hAnsi="Calibri" w:cs="Calibri"/>
          <w:sz w:val="22"/>
          <w:szCs w:val="22"/>
        </w:rPr>
        <w:t xml:space="preserve"> in </w:t>
      </w:r>
      <w:r w:rsidR="00502CE2" w:rsidRPr="00502CE2">
        <w:rPr>
          <w:rFonts w:ascii="Calibri" w:eastAsia="Calibri" w:hAnsi="Calibri" w:cs="Calibri"/>
          <w:b/>
          <w:bCs/>
          <w:sz w:val="22"/>
          <w:szCs w:val="22"/>
        </w:rPr>
        <w:t>SDLC</w:t>
      </w:r>
      <w:r w:rsidR="00502CE2" w:rsidRPr="00502CE2">
        <w:rPr>
          <w:rFonts w:ascii="Calibri" w:eastAsia="Calibri" w:hAnsi="Calibri" w:cs="Calibri"/>
          <w:sz w:val="22"/>
          <w:szCs w:val="22"/>
        </w:rPr>
        <w:t xml:space="preserve"> phases including design, implementation, and testing of </w:t>
      </w:r>
      <w:r w:rsidR="00502CE2" w:rsidRPr="00502CE2">
        <w:rPr>
          <w:rFonts w:ascii="Calibri" w:eastAsia="Calibri" w:hAnsi="Calibri" w:cs="Calibri"/>
          <w:b/>
          <w:bCs/>
          <w:sz w:val="22"/>
          <w:szCs w:val="22"/>
        </w:rPr>
        <w:t>Client/Server</w:t>
      </w:r>
      <w:r w:rsidR="00502CE2" w:rsidRPr="00502CE2">
        <w:rPr>
          <w:rFonts w:ascii="Calibri" w:eastAsia="Calibri" w:hAnsi="Calibri" w:cs="Calibri"/>
          <w:sz w:val="22"/>
          <w:szCs w:val="22"/>
        </w:rPr>
        <w:t xml:space="preserve"> and Web applications. Proficient in back-end and front-end development using </w:t>
      </w:r>
      <w:r w:rsidR="00502CE2" w:rsidRPr="00502CE2">
        <w:rPr>
          <w:rFonts w:ascii="Calibri" w:eastAsia="Calibri" w:hAnsi="Calibri" w:cs="Calibri"/>
          <w:b/>
          <w:bCs/>
          <w:sz w:val="22"/>
          <w:szCs w:val="22"/>
        </w:rPr>
        <w:t>JavaScript, TypeScript, React, Redux, Next.js, Rust, Angular, Node.js, and React Native</w:t>
      </w:r>
      <w:r w:rsidR="00502CE2" w:rsidRPr="00502CE2">
        <w:rPr>
          <w:rFonts w:ascii="Calibri" w:eastAsia="Calibri" w:hAnsi="Calibri" w:cs="Calibri"/>
          <w:sz w:val="22"/>
          <w:szCs w:val="22"/>
        </w:rPr>
        <w:t xml:space="preserve">. Enhanced </w:t>
      </w:r>
      <w:r w:rsidR="00502CE2" w:rsidRPr="00502CE2">
        <w:rPr>
          <w:rFonts w:ascii="Calibri" w:eastAsia="Calibri" w:hAnsi="Calibri" w:cs="Calibri"/>
          <w:b/>
          <w:bCs/>
          <w:sz w:val="22"/>
          <w:szCs w:val="22"/>
        </w:rPr>
        <w:t>blockchain</w:t>
      </w:r>
      <w:r w:rsidR="00502CE2" w:rsidRPr="00502CE2">
        <w:rPr>
          <w:rFonts w:ascii="Calibri" w:eastAsia="Calibri" w:hAnsi="Calibri" w:cs="Calibri"/>
          <w:sz w:val="22"/>
          <w:szCs w:val="22"/>
        </w:rPr>
        <w:t xml:space="preserve"> applications with React, Next.js, Node.js, and TypeScript, ensuring seamless </w:t>
      </w:r>
      <w:r w:rsidR="00502CE2" w:rsidRPr="00502CE2">
        <w:rPr>
          <w:rFonts w:ascii="Calibri" w:eastAsia="Calibri" w:hAnsi="Calibri" w:cs="Calibri"/>
          <w:b/>
          <w:bCs/>
          <w:sz w:val="22"/>
          <w:szCs w:val="22"/>
        </w:rPr>
        <w:t>integration</w:t>
      </w:r>
      <w:r w:rsidR="00502CE2" w:rsidRPr="00502CE2">
        <w:rPr>
          <w:rFonts w:ascii="Calibri" w:eastAsia="Calibri" w:hAnsi="Calibri" w:cs="Calibri"/>
          <w:sz w:val="22"/>
          <w:szCs w:val="22"/>
        </w:rPr>
        <w:t xml:space="preserve"> with existing systems.</w:t>
      </w:r>
    </w:p>
    <w:p w14:paraId="39B666CD" w14:textId="77C7CF8C" w:rsidR="00502CE2" w:rsidRDefault="00502CE2">
      <w:pPr>
        <w:tabs>
          <w:tab w:val="left" w:pos="460"/>
        </w:tabs>
        <w:spacing w:before="70" w:line="240" w:lineRule="exact"/>
        <w:ind w:left="476" w:right="79" w:hanging="360"/>
        <w:jc w:val="both"/>
        <w:rPr>
          <w:rFonts w:ascii="Calibri" w:eastAsia="Calibri" w:hAnsi="Calibri" w:cs="Calibri"/>
          <w:sz w:val="22"/>
          <w:szCs w:val="22"/>
        </w:rPr>
      </w:pPr>
      <w:r w:rsidRPr="00502CE2">
        <w:rPr>
          <w:rFonts w:ascii="Calibri" w:eastAsia="Calibri" w:hAnsi="Calibri" w:cs="Calibri"/>
          <w:color w:val="006FC0"/>
          <w:sz w:val="22"/>
          <w:szCs w:val="22"/>
        </w:rPr>
        <w:t>●</w:t>
      </w:r>
      <w:r>
        <w:rPr>
          <w:rFonts w:ascii="Calibri" w:eastAsia="Calibri" w:hAnsi="Calibri" w:cs="Calibri"/>
          <w:color w:val="006FC0"/>
          <w:sz w:val="22"/>
          <w:szCs w:val="22"/>
        </w:rPr>
        <w:tab/>
      </w:r>
      <w:r w:rsidRPr="00502CE2">
        <w:rPr>
          <w:rFonts w:ascii="Calibri" w:eastAsia="Calibri" w:hAnsi="Calibri" w:cs="Calibri"/>
          <w:sz w:val="22"/>
          <w:szCs w:val="22"/>
        </w:rPr>
        <w:t xml:space="preserve">Passionate Blockchain Developer with a deep understanding of Blockchain Technology, </w:t>
      </w:r>
      <w:r w:rsidRPr="00502CE2">
        <w:rPr>
          <w:rFonts w:ascii="Calibri" w:eastAsia="Calibri" w:hAnsi="Calibri" w:cs="Calibri"/>
          <w:b/>
          <w:bCs/>
          <w:sz w:val="22"/>
          <w:szCs w:val="22"/>
        </w:rPr>
        <w:t>Web3, Solidity, Zero-knowledge rollups</w:t>
      </w:r>
      <w:r w:rsidRPr="00502CE2">
        <w:rPr>
          <w:rFonts w:ascii="Calibri" w:eastAsia="Calibri" w:hAnsi="Calibri" w:cs="Calibri"/>
          <w:sz w:val="22"/>
          <w:szCs w:val="22"/>
        </w:rPr>
        <w:t xml:space="preserve">, and </w:t>
      </w:r>
      <w:r w:rsidRPr="00502CE2">
        <w:rPr>
          <w:rFonts w:ascii="Calibri" w:eastAsia="Calibri" w:hAnsi="Calibri" w:cs="Calibri"/>
          <w:b/>
          <w:bCs/>
          <w:sz w:val="22"/>
          <w:szCs w:val="22"/>
        </w:rPr>
        <w:t>Smart Contracts</w:t>
      </w:r>
      <w:r w:rsidRPr="00502CE2">
        <w:rPr>
          <w:rFonts w:ascii="Calibri" w:eastAsia="Calibri" w:hAnsi="Calibri" w:cs="Calibri"/>
          <w:sz w:val="22"/>
          <w:szCs w:val="22"/>
        </w:rPr>
        <w:t xml:space="preserve">. Experienced </w:t>
      </w:r>
    </w:p>
    <w:p w14:paraId="4C71E41E" w14:textId="259287BD" w:rsidR="00502CE2" w:rsidRDefault="00502CE2">
      <w:pPr>
        <w:tabs>
          <w:tab w:val="left" w:pos="460"/>
        </w:tabs>
        <w:spacing w:before="70" w:line="240" w:lineRule="exact"/>
        <w:ind w:left="476" w:right="79" w:hanging="360"/>
        <w:jc w:val="both"/>
        <w:rPr>
          <w:rFonts w:ascii="Calibri" w:eastAsia="Calibri" w:hAnsi="Calibri" w:cs="Calibri"/>
          <w:color w:val="006FC0"/>
          <w:sz w:val="22"/>
          <w:szCs w:val="22"/>
        </w:rPr>
      </w:pPr>
      <w:r>
        <w:rPr>
          <w:rFonts w:ascii="Calibri" w:eastAsia="Calibri" w:hAnsi="Calibri" w:cs="Calibri"/>
          <w:color w:val="006FC0"/>
          <w:sz w:val="22"/>
          <w:szCs w:val="22"/>
        </w:rPr>
        <w:tab/>
      </w:r>
      <w:r w:rsidRPr="00502CE2">
        <w:rPr>
          <w:rFonts w:ascii="Calibri" w:eastAsia="Calibri" w:hAnsi="Calibri" w:cs="Calibri"/>
          <w:sz w:val="22"/>
          <w:szCs w:val="22"/>
        </w:rPr>
        <w:t xml:space="preserve">in distributed systems and </w:t>
      </w:r>
      <w:r w:rsidRPr="00502CE2">
        <w:rPr>
          <w:rFonts w:ascii="Calibri" w:eastAsia="Calibri" w:hAnsi="Calibri" w:cs="Calibri"/>
          <w:b/>
          <w:bCs/>
          <w:sz w:val="22"/>
          <w:szCs w:val="22"/>
        </w:rPr>
        <w:t>peer-to-peer</w:t>
      </w:r>
      <w:r w:rsidRPr="00502CE2">
        <w:rPr>
          <w:rFonts w:ascii="Calibri" w:eastAsia="Calibri" w:hAnsi="Calibri" w:cs="Calibri"/>
          <w:sz w:val="22"/>
          <w:szCs w:val="22"/>
        </w:rPr>
        <w:t xml:space="preserve"> networking</w:t>
      </w:r>
      <w:r w:rsidRPr="00502CE2">
        <w:rPr>
          <w:rFonts w:ascii="Calibri" w:eastAsia="Calibri" w:hAnsi="Calibri" w:cs="Calibri"/>
          <w:color w:val="006FC0"/>
          <w:sz w:val="22"/>
          <w:szCs w:val="22"/>
        </w:rPr>
        <w:t>.</w:t>
      </w:r>
    </w:p>
    <w:p w14:paraId="44FD6A51" w14:textId="00664BB7" w:rsidR="00502CE2" w:rsidRPr="00502CE2" w:rsidRDefault="00502CE2">
      <w:pPr>
        <w:tabs>
          <w:tab w:val="left" w:pos="460"/>
        </w:tabs>
        <w:spacing w:before="70" w:line="240" w:lineRule="exact"/>
        <w:ind w:left="476" w:right="79" w:hanging="360"/>
        <w:jc w:val="both"/>
        <w:rPr>
          <w:rFonts w:ascii="Calibri" w:eastAsia="Calibri" w:hAnsi="Calibri" w:cs="Calibri"/>
          <w:sz w:val="22"/>
          <w:szCs w:val="22"/>
        </w:rPr>
      </w:pPr>
      <w:r w:rsidRPr="00502CE2">
        <w:rPr>
          <w:rFonts w:ascii="Calibri" w:eastAsia="Calibri" w:hAnsi="Calibri" w:cs="Calibri"/>
          <w:color w:val="006FC0"/>
          <w:sz w:val="22"/>
          <w:szCs w:val="22"/>
        </w:rPr>
        <w:t xml:space="preserve">● </w:t>
      </w:r>
      <w:r>
        <w:rPr>
          <w:rFonts w:ascii="Calibri" w:eastAsia="Calibri" w:hAnsi="Calibri" w:cs="Calibri"/>
          <w:color w:val="006FC0"/>
          <w:sz w:val="22"/>
          <w:szCs w:val="22"/>
        </w:rPr>
        <w:tab/>
      </w:r>
      <w:r w:rsidRPr="00502CE2">
        <w:rPr>
          <w:rFonts w:ascii="Calibri" w:eastAsia="Calibri" w:hAnsi="Calibri" w:cs="Calibri"/>
          <w:sz w:val="22"/>
          <w:szCs w:val="22"/>
        </w:rPr>
        <w:t xml:space="preserve">Demonstrated </w:t>
      </w:r>
      <w:r w:rsidRPr="00502CE2">
        <w:rPr>
          <w:rFonts w:ascii="Calibri" w:eastAsia="Calibri" w:hAnsi="Calibri" w:cs="Calibri"/>
          <w:b/>
          <w:bCs/>
          <w:sz w:val="22"/>
          <w:szCs w:val="22"/>
        </w:rPr>
        <w:t>significant improvements in transaction</w:t>
      </w:r>
      <w:r w:rsidRPr="00502CE2">
        <w:rPr>
          <w:rFonts w:ascii="Calibri" w:eastAsia="Calibri" w:hAnsi="Calibri" w:cs="Calibri"/>
          <w:sz w:val="22"/>
          <w:szCs w:val="22"/>
        </w:rPr>
        <w:t xml:space="preserve"> throughput by offloading transaction data to off-chain </w:t>
      </w:r>
      <w:proofErr w:type="spellStart"/>
      <w:r w:rsidRPr="00502CE2">
        <w:rPr>
          <w:rFonts w:ascii="Calibri" w:eastAsia="Calibri" w:hAnsi="Calibri" w:cs="Calibri"/>
          <w:b/>
          <w:bCs/>
          <w:sz w:val="22"/>
          <w:szCs w:val="22"/>
        </w:rPr>
        <w:t>zk</w:t>
      </w:r>
      <w:proofErr w:type="spellEnd"/>
      <w:r w:rsidRPr="00502CE2">
        <w:rPr>
          <w:rFonts w:ascii="Calibri" w:eastAsia="Calibri" w:hAnsi="Calibri" w:cs="Calibri"/>
          <w:b/>
          <w:bCs/>
          <w:sz w:val="22"/>
          <w:szCs w:val="22"/>
        </w:rPr>
        <w:t>-rollup</w:t>
      </w:r>
      <w:r w:rsidRPr="00502CE2">
        <w:rPr>
          <w:rFonts w:ascii="Calibri" w:eastAsia="Calibri" w:hAnsi="Calibri" w:cs="Calibri"/>
          <w:sz w:val="22"/>
          <w:szCs w:val="22"/>
        </w:rPr>
        <w:t xml:space="preserve"> constructions, alleviating on-chain </w:t>
      </w:r>
    </w:p>
    <w:p w14:paraId="2427695E" w14:textId="1D5CBE1C" w:rsidR="00502CE2" w:rsidRDefault="00502CE2">
      <w:pPr>
        <w:tabs>
          <w:tab w:val="left" w:pos="460"/>
        </w:tabs>
        <w:spacing w:before="70" w:line="240" w:lineRule="exact"/>
        <w:ind w:left="476" w:right="79" w:hanging="360"/>
        <w:jc w:val="both"/>
        <w:rPr>
          <w:rFonts w:ascii="Calibri" w:eastAsia="Calibri" w:hAnsi="Calibri" w:cs="Calibri"/>
          <w:sz w:val="22"/>
          <w:szCs w:val="22"/>
        </w:rPr>
      </w:pPr>
      <w:r w:rsidRPr="00502CE2">
        <w:rPr>
          <w:rFonts w:ascii="Calibri" w:eastAsia="Calibri" w:hAnsi="Calibri" w:cs="Calibri"/>
          <w:sz w:val="22"/>
          <w:szCs w:val="22"/>
        </w:rPr>
        <w:tab/>
        <w:t xml:space="preserve">congestion. Developed </w:t>
      </w:r>
      <w:proofErr w:type="spellStart"/>
      <w:r w:rsidRPr="00502CE2">
        <w:rPr>
          <w:rFonts w:ascii="Calibri" w:eastAsia="Calibri" w:hAnsi="Calibri" w:cs="Calibri"/>
          <w:b/>
          <w:bCs/>
          <w:sz w:val="22"/>
          <w:szCs w:val="22"/>
        </w:rPr>
        <w:t>zk</w:t>
      </w:r>
      <w:proofErr w:type="spellEnd"/>
      <w:r w:rsidRPr="00502CE2">
        <w:rPr>
          <w:rFonts w:ascii="Calibri" w:eastAsia="Calibri" w:hAnsi="Calibri" w:cs="Calibri"/>
          <w:b/>
          <w:bCs/>
          <w:sz w:val="22"/>
          <w:szCs w:val="22"/>
        </w:rPr>
        <w:t>-rollup</w:t>
      </w:r>
      <w:r w:rsidRPr="00502CE2">
        <w:rPr>
          <w:rFonts w:ascii="Calibri" w:eastAsia="Calibri" w:hAnsi="Calibri" w:cs="Calibri"/>
          <w:sz w:val="22"/>
          <w:szCs w:val="22"/>
        </w:rPr>
        <w:t xml:space="preserve"> transactions to obscure </w:t>
      </w:r>
      <w:r w:rsidRPr="00502CE2">
        <w:rPr>
          <w:rFonts w:ascii="Calibri" w:eastAsia="Calibri" w:hAnsi="Calibri" w:cs="Calibri"/>
          <w:b/>
          <w:bCs/>
          <w:sz w:val="22"/>
          <w:szCs w:val="22"/>
        </w:rPr>
        <w:t>sensitive</w:t>
      </w:r>
      <w:r w:rsidRPr="00502CE2">
        <w:rPr>
          <w:rFonts w:ascii="Calibri" w:eastAsia="Calibri" w:hAnsi="Calibri" w:cs="Calibri"/>
          <w:sz w:val="22"/>
          <w:szCs w:val="22"/>
        </w:rPr>
        <w:t xml:space="preserve"> details while </w:t>
      </w:r>
      <w:r w:rsidRPr="00502CE2">
        <w:rPr>
          <w:rFonts w:ascii="Calibri" w:eastAsia="Calibri" w:hAnsi="Calibri" w:cs="Calibri"/>
          <w:b/>
          <w:bCs/>
          <w:sz w:val="22"/>
          <w:szCs w:val="22"/>
        </w:rPr>
        <w:t>maintaining blockchain integrity</w:t>
      </w:r>
      <w:r w:rsidRPr="00502CE2">
        <w:rPr>
          <w:rFonts w:ascii="Calibri" w:eastAsia="Calibri" w:hAnsi="Calibri" w:cs="Calibri"/>
          <w:sz w:val="22"/>
          <w:szCs w:val="22"/>
        </w:rPr>
        <w:t xml:space="preserve"> and </w:t>
      </w:r>
      <w:r w:rsidRPr="00502CE2">
        <w:rPr>
          <w:rFonts w:ascii="Calibri" w:eastAsia="Calibri" w:hAnsi="Calibri" w:cs="Calibri"/>
          <w:b/>
          <w:bCs/>
          <w:sz w:val="22"/>
          <w:szCs w:val="22"/>
        </w:rPr>
        <w:t>reducing gas fees</w:t>
      </w:r>
      <w:r w:rsidRPr="00502CE2">
        <w:rPr>
          <w:rFonts w:ascii="Calibri" w:eastAsia="Calibri" w:hAnsi="Calibri" w:cs="Calibri"/>
          <w:sz w:val="22"/>
          <w:szCs w:val="22"/>
        </w:rPr>
        <w:t>.</w:t>
      </w:r>
    </w:p>
    <w:p w14:paraId="37FA48E7" w14:textId="646A30BF" w:rsidR="002577C2" w:rsidRDefault="00F803E5" w:rsidP="00F803E5">
      <w:pPr>
        <w:tabs>
          <w:tab w:val="left" w:pos="460"/>
        </w:tabs>
        <w:spacing w:before="70" w:line="240" w:lineRule="exact"/>
        <w:ind w:left="476" w:right="79" w:hanging="360"/>
        <w:jc w:val="both"/>
        <w:rPr>
          <w:rFonts w:ascii="Calibri" w:eastAsia="Calibri" w:hAnsi="Calibri" w:cs="Calibri"/>
          <w:sz w:val="22"/>
          <w:szCs w:val="22"/>
        </w:rPr>
      </w:pPr>
      <w:r w:rsidRPr="00F803E5">
        <w:rPr>
          <w:rFonts w:ascii="Calibri" w:eastAsia="Calibri" w:hAnsi="Calibri" w:cs="Calibri"/>
          <w:color w:val="006FC0"/>
          <w:sz w:val="22"/>
          <w:szCs w:val="22"/>
        </w:rPr>
        <w:t xml:space="preserve">● </w:t>
      </w:r>
      <w:r>
        <w:rPr>
          <w:rFonts w:ascii="Calibri" w:eastAsia="Calibri" w:hAnsi="Calibri" w:cs="Calibri"/>
          <w:color w:val="006FC0"/>
          <w:sz w:val="22"/>
          <w:szCs w:val="22"/>
        </w:rPr>
        <w:tab/>
      </w:r>
      <w:r w:rsidRPr="00F803E5">
        <w:rPr>
          <w:rFonts w:ascii="Calibri" w:eastAsia="Calibri" w:hAnsi="Calibri" w:cs="Calibri"/>
          <w:sz w:val="22"/>
          <w:szCs w:val="22"/>
        </w:rPr>
        <w:t xml:space="preserve">Designed and implemented decentralized systems using </w:t>
      </w:r>
      <w:r w:rsidRPr="00F803E5">
        <w:rPr>
          <w:rFonts w:ascii="Calibri" w:eastAsia="Calibri" w:hAnsi="Calibri" w:cs="Calibri"/>
          <w:b/>
          <w:bCs/>
          <w:sz w:val="22"/>
          <w:szCs w:val="22"/>
        </w:rPr>
        <w:t>N-tier</w:t>
      </w:r>
      <w:r w:rsidRPr="00F803E5">
        <w:rPr>
          <w:rFonts w:ascii="Calibri" w:eastAsia="Calibri" w:hAnsi="Calibri" w:cs="Calibri"/>
          <w:sz w:val="22"/>
          <w:szCs w:val="22"/>
        </w:rPr>
        <w:t xml:space="preserve"> architecture and smart contracts for secure transactions within blockchain networks.</w:t>
      </w:r>
    </w:p>
    <w:p w14:paraId="48D02701" w14:textId="77777777" w:rsidR="00F803E5" w:rsidRPr="00F803E5" w:rsidRDefault="00F803E5" w:rsidP="00F803E5">
      <w:pPr>
        <w:tabs>
          <w:tab w:val="left" w:pos="460"/>
        </w:tabs>
        <w:spacing w:before="70" w:line="240" w:lineRule="exact"/>
        <w:ind w:left="476" w:right="79" w:hanging="360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00F803E5">
        <w:rPr>
          <w:rFonts w:ascii="Calibri" w:eastAsia="Calibri" w:hAnsi="Calibri" w:cs="Calibri"/>
          <w:color w:val="006FC0"/>
          <w:sz w:val="22"/>
          <w:szCs w:val="22"/>
        </w:rPr>
        <w:t>●</w:t>
      </w:r>
      <w:r>
        <w:rPr>
          <w:rFonts w:ascii="Calibri" w:eastAsia="Calibri" w:hAnsi="Calibri" w:cs="Calibri"/>
          <w:color w:val="006FC0"/>
          <w:sz w:val="22"/>
          <w:szCs w:val="22"/>
        </w:rPr>
        <w:tab/>
      </w:r>
      <w:r w:rsidRPr="00F803E5">
        <w:rPr>
          <w:rFonts w:ascii="Calibri" w:eastAsia="Calibri" w:hAnsi="Calibri" w:cs="Calibri"/>
          <w:sz w:val="22"/>
          <w:szCs w:val="22"/>
        </w:rPr>
        <w:t>Developed and deployed decentralized applications (</w:t>
      </w:r>
      <w:proofErr w:type="spellStart"/>
      <w:r w:rsidRPr="00F803E5">
        <w:rPr>
          <w:rFonts w:ascii="Calibri" w:eastAsia="Calibri" w:hAnsi="Calibri" w:cs="Calibri"/>
          <w:b/>
          <w:bCs/>
          <w:sz w:val="22"/>
          <w:szCs w:val="22"/>
        </w:rPr>
        <w:t>DApps</w:t>
      </w:r>
      <w:proofErr w:type="spellEnd"/>
      <w:r w:rsidRPr="00F803E5">
        <w:rPr>
          <w:rFonts w:ascii="Calibri" w:eastAsia="Calibri" w:hAnsi="Calibri" w:cs="Calibri"/>
          <w:sz w:val="22"/>
          <w:szCs w:val="22"/>
        </w:rPr>
        <w:t xml:space="preserve">) on </w:t>
      </w:r>
      <w:r w:rsidRPr="00F803E5">
        <w:rPr>
          <w:rFonts w:ascii="Calibri" w:eastAsia="Calibri" w:hAnsi="Calibri" w:cs="Calibri"/>
          <w:b/>
          <w:bCs/>
          <w:sz w:val="22"/>
          <w:szCs w:val="22"/>
        </w:rPr>
        <w:t>Ethereum</w:t>
      </w:r>
      <w:r w:rsidRPr="00F803E5">
        <w:rPr>
          <w:rFonts w:ascii="Calibri" w:eastAsia="Calibri" w:hAnsi="Calibri" w:cs="Calibri"/>
          <w:sz w:val="22"/>
          <w:szCs w:val="22"/>
        </w:rPr>
        <w:t xml:space="preserve"> and Solidity for over 6 years, achieving a </w:t>
      </w:r>
      <w:r w:rsidRPr="00F803E5">
        <w:rPr>
          <w:rFonts w:ascii="Calibri" w:eastAsia="Calibri" w:hAnsi="Calibri" w:cs="Calibri"/>
          <w:b/>
          <w:bCs/>
          <w:sz w:val="22"/>
          <w:szCs w:val="22"/>
        </w:rPr>
        <w:t>40% reduction</w:t>
      </w:r>
      <w:r w:rsidRPr="00F803E5">
        <w:rPr>
          <w:rFonts w:ascii="Calibri" w:eastAsia="Calibri" w:hAnsi="Calibri" w:cs="Calibri"/>
          <w:sz w:val="22"/>
          <w:szCs w:val="22"/>
        </w:rPr>
        <w:t xml:space="preserve"> in transaction costs and a </w:t>
      </w:r>
      <w:r w:rsidRPr="00F803E5">
        <w:rPr>
          <w:rFonts w:ascii="Calibri" w:eastAsia="Calibri" w:hAnsi="Calibri" w:cs="Calibri"/>
          <w:b/>
          <w:bCs/>
          <w:sz w:val="22"/>
          <w:szCs w:val="22"/>
        </w:rPr>
        <w:t>60%</w:t>
      </w:r>
    </w:p>
    <w:p w14:paraId="30B507AC" w14:textId="66C05B94" w:rsidR="00F803E5" w:rsidRDefault="00F803E5" w:rsidP="00F803E5">
      <w:pPr>
        <w:tabs>
          <w:tab w:val="left" w:pos="460"/>
        </w:tabs>
        <w:spacing w:before="70" w:line="240" w:lineRule="exact"/>
        <w:ind w:left="476" w:right="79" w:hanging="360"/>
        <w:jc w:val="both"/>
        <w:rPr>
          <w:rFonts w:ascii="Calibri" w:eastAsia="Calibri" w:hAnsi="Calibri" w:cs="Calibri"/>
          <w:sz w:val="22"/>
          <w:szCs w:val="22"/>
        </w:rPr>
      </w:pPr>
      <w:r w:rsidRPr="00F803E5">
        <w:rPr>
          <w:rFonts w:ascii="Calibri" w:eastAsia="Calibri" w:hAnsi="Calibri" w:cs="Calibri"/>
          <w:b/>
          <w:bCs/>
          <w:color w:val="006FC0"/>
          <w:sz w:val="22"/>
          <w:szCs w:val="22"/>
        </w:rPr>
        <w:tab/>
      </w:r>
      <w:r w:rsidRPr="00F803E5">
        <w:rPr>
          <w:rFonts w:ascii="Calibri" w:eastAsia="Calibri" w:hAnsi="Calibri" w:cs="Calibri"/>
          <w:b/>
          <w:bCs/>
          <w:sz w:val="22"/>
          <w:szCs w:val="22"/>
        </w:rPr>
        <w:t xml:space="preserve"> decrease</w:t>
      </w:r>
      <w:r w:rsidRPr="00F803E5">
        <w:rPr>
          <w:rFonts w:ascii="Calibri" w:eastAsia="Calibri" w:hAnsi="Calibri" w:cs="Calibri"/>
          <w:sz w:val="22"/>
          <w:szCs w:val="22"/>
        </w:rPr>
        <w:t xml:space="preserve"> in decision-support time. Developed a </w:t>
      </w:r>
      <w:proofErr w:type="spellStart"/>
      <w:r w:rsidRPr="00F803E5">
        <w:rPr>
          <w:rFonts w:ascii="Calibri" w:eastAsia="Calibri" w:hAnsi="Calibri" w:cs="Calibri"/>
          <w:b/>
          <w:bCs/>
          <w:sz w:val="22"/>
          <w:szCs w:val="22"/>
        </w:rPr>
        <w:t>DApp</w:t>
      </w:r>
      <w:proofErr w:type="spellEnd"/>
      <w:r w:rsidRPr="00F803E5">
        <w:rPr>
          <w:rFonts w:ascii="Calibri" w:eastAsia="Calibri" w:hAnsi="Calibri" w:cs="Calibri"/>
          <w:sz w:val="22"/>
          <w:szCs w:val="22"/>
        </w:rPr>
        <w:t xml:space="preserve"> using a </w:t>
      </w:r>
      <w:r w:rsidRPr="00F803E5">
        <w:rPr>
          <w:rFonts w:ascii="Calibri" w:eastAsia="Calibri" w:hAnsi="Calibri" w:cs="Calibri"/>
          <w:b/>
          <w:bCs/>
          <w:sz w:val="22"/>
          <w:szCs w:val="22"/>
        </w:rPr>
        <w:t>Telegram bot</w:t>
      </w:r>
      <w:r w:rsidRPr="00F803E5">
        <w:rPr>
          <w:rFonts w:ascii="Calibri" w:eastAsia="Calibri" w:hAnsi="Calibri" w:cs="Calibri"/>
          <w:sz w:val="22"/>
          <w:szCs w:val="22"/>
        </w:rPr>
        <w:t xml:space="preserve"> for </w:t>
      </w:r>
      <w:r w:rsidRPr="00F803E5">
        <w:rPr>
          <w:rFonts w:ascii="Calibri" w:eastAsia="Calibri" w:hAnsi="Calibri" w:cs="Calibri"/>
          <w:b/>
          <w:bCs/>
          <w:sz w:val="22"/>
          <w:szCs w:val="22"/>
        </w:rPr>
        <w:t>real-time</w:t>
      </w:r>
      <w:r w:rsidRPr="00F803E5">
        <w:rPr>
          <w:rFonts w:ascii="Calibri" w:eastAsia="Calibri" w:hAnsi="Calibri" w:cs="Calibri"/>
          <w:sz w:val="22"/>
          <w:szCs w:val="22"/>
        </w:rPr>
        <w:t xml:space="preserve"> blockchain news delivery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3D42B763" w14:textId="36C6BC79" w:rsidR="00F803E5" w:rsidRPr="00F803E5" w:rsidRDefault="008D0BC7" w:rsidP="00F803E5">
      <w:pPr>
        <w:tabs>
          <w:tab w:val="left" w:pos="460"/>
        </w:tabs>
        <w:spacing w:before="70" w:line="240" w:lineRule="exact"/>
        <w:ind w:left="476" w:right="79" w:hanging="360"/>
        <w:jc w:val="both"/>
        <w:rPr>
          <w:rFonts w:ascii="Calibri" w:eastAsia="Calibri" w:hAnsi="Calibri" w:cs="Calibri"/>
          <w:sz w:val="22"/>
          <w:szCs w:val="22"/>
        </w:rPr>
      </w:pPr>
      <w:r w:rsidRPr="00F803E5">
        <w:rPr>
          <w:rFonts w:ascii="Calibri" w:eastAsia="Calibri" w:hAnsi="Calibri" w:cs="Calibri"/>
          <w:color w:val="006FC0"/>
          <w:sz w:val="22"/>
          <w:szCs w:val="22"/>
        </w:rPr>
        <w:t>●</w:t>
      </w:r>
      <w:r w:rsidR="00F803E5" w:rsidRPr="00F803E5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F803E5">
        <w:rPr>
          <w:rFonts w:ascii="Calibri" w:eastAsia="Calibri" w:hAnsi="Calibri" w:cs="Calibri"/>
          <w:b/>
          <w:bCs/>
          <w:sz w:val="22"/>
          <w:szCs w:val="22"/>
        </w:rPr>
        <w:tab/>
      </w:r>
      <w:r w:rsidR="00F803E5" w:rsidRPr="00F803E5">
        <w:rPr>
          <w:rFonts w:ascii="Calibri" w:eastAsia="Calibri" w:hAnsi="Calibri" w:cs="Calibri"/>
          <w:sz w:val="22"/>
          <w:szCs w:val="22"/>
        </w:rPr>
        <w:t xml:space="preserve">Built scalable blockchain </w:t>
      </w:r>
      <w:r w:rsidR="00F803E5" w:rsidRPr="00F803E5">
        <w:rPr>
          <w:rFonts w:ascii="Calibri" w:eastAsia="Calibri" w:hAnsi="Calibri" w:cs="Calibri"/>
          <w:b/>
          <w:bCs/>
          <w:sz w:val="22"/>
          <w:szCs w:val="22"/>
        </w:rPr>
        <w:t>infrastructures</w:t>
      </w:r>
      <w:r w:rsidR="00F803E5" w:rsidRPr="00F803E5">
        <w:rPr>
          <w:rFonts w:ascii="Calibri" w:eastAsia="Calibri" w:hAnsi="Calibri" w:cs="Calibri"/>
          <w:sz w:val="22"/>
          <w:szCs w:val="22"/>
        </w:rPr>
        <w:t xml:space="preserve"> with a focus on smart contracts and </w:t>
      </w:r>
      <w:r w:rsidR="00F803E5" w:rsidRPr="00F803E5">
        <w:rPr>
          <w:rFonts w:ascii="Calibri" w:eastAsia="Calibri" w:hAnsi="Calibri" w:cs="Calibri"/>
          <w:b/>
          <w:bCs/>
          <w:sz w:val="22"/>
          <w:szCs w:val="22"/>
        </w:rPr>
        <w:t>security</w:t>
      </w:r>
      <w:r w:rsidR="00F803E5" w:rsidRPr="00F803E5">
        <w:rPr>
          <w:rFonts w:ascii="Calibri" w:eastAsia="Calibri" w:hAnsi="Calibri" w:cs="Calibri"/>
          <w:sz w:val="22"/>
          <w:szCs w:val="22"/>
        </w:rPr>
        <w:t xml:space="preserve">. Proficient in </w:t>
      </w:r>
      <w:r w:rsidR="00F803E5" w:rsidRPr="00F803E5">
        <w:rPr>
          <w:rFonts w:ascii="Calibri" w:eastAsia="Calibri" w:hAnsi="Calibri" w:cs="Calibri"/>
          <w:b/>
          <w:bCs/>
          <w:sz w:val="22"/>
          <w:szCs w:val="22"/>
        </w:rPr>
        <w:t>Hyperledger Fabric and Corda</w:t>
      </w:r>
      <w:r w:rsidR="00F803E5" w:rsidRPr="00F803E5">
        <w:rPr>
          <w:rFonts w:ascii="Calibri" w:eastAsia="Calibri" w:hAnsi="Calibri" w:cs="Calibri"/>
          <w:sz w:val="22"/>
          <w:szCs w:val="22"/>
        </w:rPr>
        <w:t xml:space="preserve">, enhancing supply chain </w:t>
      </w:r>
    </w:p>
    <w:p w14:paraId="4079DA55" w14:textId="4382257C" w:rsidR="00F803E5" w:rsidRDefault="00F803E5" w:rsidP="00F803E5">
      <w:pPr>
        <w:tabs>
          <w:tab w:val="left" w:pos="460"/>
        </w:tabs>
        <w:spacing w:before="70" w:line="240" w:lineRule="exact"/>
        <w:ind w:left="476" w:right="79" w:hanging="360"/>
        <w:jc w:val="both"/>
        <w:rPr>
          <w:rFonts w:ascii="Calibri" w:eastAsia="Calibri" w:hAnsi="Calibri" w:cs="Calibri"/>
          <w:sz w:val="22"/>
          <w:szCs w:val="22"/>
        </w:rPr>
      </w:pPr>
      <w:r w:rsidRPr="00F803E5">
        <w:rPr>
          <w:rFonts w:ascii="Calibri" w:eastAsia="Calibri" w:hAnsi="Calibri" w:cs="Calibri"/>
          <w:sz w:val="22"/>
          <w:szCs w:val="22"/>
        </w:rPr>
        <w:tab/>
        <w:t xml:space="preserve">traceability by </w:t>
      </w:r>
      <w:r w:rsidRPr="00F803E5">
        <w:rPr>
          <w:rFonts w:ascii="Calibri" w:eastAsia="Calibri" w:hAnsi="Calibri" w:cs="Calibri"/>
          <w:b/>
          <w:bCs/>
          <w:sz w:val="22"/>
          <w:szCs w:val="22"/>
        </w:rPr>
        <w:t>70%</w:t>
      </w:r>
      <w:r w:rsidRPr="00F803E5">
        <w:rPr>
          <w:rFonts w:ascii="Calibri" w:eastAsia="Calibri" w:hAnsi="Calibri" w:cs="Calibri"/>
          <w:sz w:val="22"/>
          <w:szCs w:val="22"/>
        </w:rPr>
        <w:t xml:space="preserve"> through blockchain-based solutions.</w:t>
      </w:r>
    </w:p>
    <w:p w14:paraId="59AC4A25" w14:textId="21EEAA07" w:rsidR="00F803E5" w:rsidRDefault="008D0BC7" w:rsidP="00F803E5">
      <w:pPr>
        <w:tabs>
          <w:tab w:val="left" w:pos="460"/>
        </w:tabs>
        <w:spacing w:before="70" w:line="240" w:lineRule="exact"/>
        <w:ind w:left="476" w:right="79" w:hanging="360"/>
        <w:jc w:val="both"/>
        <w:rPr>
          <w:rFonts w:ascii="Calibri" w:eastAsia="Calibri" w:hAnsi="Calibri" w:cs="Calibri"/>
          <w:sz w:val="22"/>
          <w:szCs w:val="22"/>
        </w:rPr>
      </w:pPr>
      <w:r w:rsidRPr="00F803E5">
        <w:rPr>
          <w:rFonts w:ascii="Calibri" w:eastAsia="Calibri" w:hAnsi="Calibri" w:cs="Calibri"/>
          <w:color w:val="006FC0"/>
          <w:sz w:val="22"/>
          <w:szCs w:val="22"/>
        </w:rPr>
        <w:t>●</w:t>
      </w:r>
      <w:r w:rsidR="00F803E5" w:rsidRPr="00F803E5">
        <w:rPr>
          <w:rFonts w:ascii="Calibri" w:eastAsia="Calibri" w:hAnsi="Calibri" w:cs="Calibri"/>
          <w:sz w:val="22"/>
          <w:szCs w:val="22"/>
        </w:rPr>
        <w:t xml:space="preserve"> </w:t>
      </w:r>
      <w:r w:rsidR="00F803E5">
        <w:rPr>
          <w:rFonts w:ascii="Calibri" w:eastAsia="Calibri" w:hAnsi="Calibri" w:cs="Calibri"/>
          <w:sz w:val="22"/>
          <w:szCs w:val="22"/>
        </w:rPr>
        <w:tab/>
      </w:r>
      <w:r w:rsidR="00F803E5" w:rsidRPr="00F803E5">
        <w:rPr>
          <w:rFonts w:ascii="Calibri" w:eastAsia="Calibri" w:hAnsi="Calibri" w:cs="Calibri"/>
          <w:sz w:val="22"/>
          <w:szCs w:val="22"/>
        </w:rPr>
        <w:t xml:space="preserve">Created interoperable blockchain solutions, driving a </w:t>
      </w:r>
      <w:r w:rsidR="00F803E5" w:rsidRPr="00F803E5">
        <w:rPr>
          <w:rFonts w:ascii="Calibri" w:eastAsia="Calibri" w:hAnsi="Calibri" w:cs="Calibri"/>
          <w:b/>
          <w:bCs/>
          <w:sz w:val="22"/>
          <w:szCs w:val="22"/>
        </w:rPr>
        <w:t>30% increase</w:t>
      </w:r>
      <w:r w:rsidR="00F803E5" w:rsidRPr="00F803E5">
        <w:rPr>
          <w:rFonts w:ascii="Calibri" w:eastAsia="Calibri" w:hAnsi="Calibri" w:cs="Calibri"/>
          <w:sz w:val="22"/>
          <w:szCs w:val="22"/>
        </w:rPr>
        <w:t xml:space="preserve"> in trading volume in finance and real estate sectors. Contributed to the development of </w:t>
      </w:r>
    </w:p>
    <w:p w14:paraId="50CCE061" w14:textId="7EDA0DBC" w:rsidR="00F803E5" w:rsidRDefault="00F803E5" w:rsidP="00F803E5">
      <w:pPr>
        <w:tabs>
          <w:tab w:val="left" w:pos="460"/>
        </w:tabs>
        <w:spacing w:before="70" w:line="240" w:lineRule="exact"/>
        <w:ind w:left="476" w:right="79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 w:rsidRPr="00F803E5">
        <w:rPr>
          <w:rFonts w:ascii="Calibri" w:eastAsia="Calibri" w:hAnsi="Calibri" w:cs="Calibri"/>
          <w:b/>
          <w:bCs/>
          <w:sz w:val="22"/>
          <w:szCs w:val="22"/>
        </w:rPr>
        <w:t>SistemCoin</w:t>
      </w:r>
      <w:proofErr w:type="spellEnd"/>
      <w:r w:rsidRPr="00F803E5">
        <w:rPr>
          <w:rFonts w:ascii="Calibri" w:eastAsia="Calibri" w:hAnsi="Calibri" w:cs="Calibri"/>
          <w:sz w:val="22"/>
          <w:szCs w:val="22"/>
        </w:rPr>
        <w:t xml:space="preserve">, a leading Turkish </w:t>
      </w:r>
      <w:r w:rsidRPr="00F803E5">
        <w:rPr>
          <w:rFonts w:ascii="Calibri" w:eastAsia="Calibri" w:hAnsi="Calibri" w:cs="Calibri"/>
          <w:b/>
          <w:bCs/>
          <w:sz w:val="22"/>
          <w:szCs w:val="22"/>
        </w:rPr>
        <w:t>exchange platform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0C80A166" w14:textId="383C2234" w:rsidR="00F803E5" w:rsidRDefault="008D0BC7" w:rsidP="00F803E5">
      <w:pPr>
        <w:tabs>
          <w:tab w:val="left" w:pos="460"/>
        </w:tabs>
        <w:spacing w:before="70" w:line="240" w:lineRule="exact"/>
        <w:ind w:left="476" w:right="79" w:hanging="360"/>
        <w:jc w:val="both"/>
        <w:rPr>
          <w:rFonts w:ascii="Calibri" w:eastAsia="Calibri" w:hAnsi="Calibri" w:cs="Calibri"/>
          <w:sz w:val="22"/>
          <w:szCs w:val="22"/>
        </w:rPr>
      </w:pPr>
      <w:r w:rsidRPr="00F803E5">
        <w:rPr>
          <w:rFonts w:ascii="Calibri" w:eastAsia="Calibri" w:hAnsi="Calibri" w:cs="Calibri"/>
          <w:color w:val="006FC0"/>
          <w:sz w:val="22"/>
          <w:szCs w:val="22"/>
        </w:rPr>
        <w:t>●</w:t>
      </w:r>
      <w:r w:rsidR="00F803E5" w:rsidRPr="00F803E5">
        <w:rPr>
          <w:rFonts w:ascii="Calibri" w:eastAsia="Calibri" w:hAnsi="Calibri" w:cs="Calibri"/>
          <w:sz w:val="22"/>
          <w:szCs w:val="22"/>
        </w:rPr>
        <w:t xml:space="preserve"> </w:t>
      </w:r>
      <w:r w:rsidR="00F803E5">
        <w:rPr>
          <w:rFonts w:ascii="Calibri" w:eastAsia="Calibri" w:hAnsi="Calibri" w:cs="Calibri"/>
          <w:sz w:val="22"/>
          <w:szCs w:val="22"/>
        </w:rPr>
        <w:tab/>
      </w:r>
      <w:r w:rsidR="00F803E5" w:rsidRPr="00F803E5">
        <w:rPr>
          <w:rFonts w:ascii="Calibri" w:eastAsia="Calibri" w:hAnsi="Calibri" w:cs="Calibri"/>
          <w:sz w:val="22"/>
          <w:szCs w:val="22"/>
        </w:rPr>
        <w:t xml:space="preserve">Utilized Blockchain frameworks and tools such as </w:t>
      </w:r>
      <w:r w:rsidR="00F803E5" w:rsidRPr="008D0BC7">
        <w:rPr>
          <w:rFonts w:ascii="Calibri" w:eastAsia="Calibri" w:hAnsi="Calibri" w:cs="Calibri"/>
          <w:b/>
          <w:bCs/>
          <w:sz w:val="22"/>
          <w:szCs w:val="22"/>
        </w:rPr>
        <w:t>Truffle</w:t>
      </w:r>
      <w:r w:rsidR="00F803E5" w:rsidRPr="00F803E5">
        <w:rPr>
          <w:rFonts w:ascii="Calibri" w:eastAsia="Calibri" w:hAnsi="Calibri" w:cs="Calibri"/>
          <w:sz w:val="22"/>
          <w:szCs w:val="22"/>
        </w:rPr>
        <w:t xml:space="preserve"> for smart contract development, </w:t>
      </w:r>
      <w:r w:rsidR="00F803E5" w:rsidRPr="008D0BC7">
        <w:rPr>
          <w:rFonts w:ascii="Calibri" w:eastAsia="Calibri" w:hAnsi="Calibri" w:cs="Calibri"/>
          <w:b/>
          <w:bCs/>
          <w:sz w:val="22"/>
          <w:szCs w:val="22"/>
        </w:rPr>
        <w:t>Web3</w:t>
      </w:r>
      <w:r w:rsidR="00F803E5" w:rsidRPr="00F803E5">
        <w:rPr>
          <w:rFonts w:ascii="Calibri" w:eastAsia="Calibri" w:hAnsi="Calibri" w:cs="Calibri"/>
          <w:sz w:val="22"/>
          <w:szCs w:val="22"/>
        </w:rPr>
        <w:t xml:space="preserve"> for interaction with </w:t>
      </w:r>
      <w:r w:rsidR="00F803E5" w:rsidRPr="008D0BC7">
        <w:rPr>
          <w:rFonts w:ascii="Calibri" w:eastAsia="Calibri" w:hAnsi="Calibri" w:cs="Calibri"/>
          <w:b/>
          <w:bCs/>
          <w:sz w:val="22"/>
          <w:szCs w:val="22"/>
        </w:rPr>
        <w:t>Ethereum nodes</w:t>
      </w:r>
      <w:r w:rsidR="00F803E5" w:rsidRPr="00F803E5">
        <w:rPr>
          <w:rFonts w:ascii="Calibri" w:eastAsia="Calibri" w:hAnsi="Calibri" w:cs="Calibri"/>
          <w:sz w:val="22"/>
          <w:szCs w:val="22"/>
        </w:rPr>
        <w:t xml:space="preserve">, and </w:t>
      </w:r>
      <w:r w:rsidR="00F803E5" w:rsidRPr="008D0BC7">
        <w:rPr>
          <w:rFonts w:ascii="Calibri" w:eastAsia="Calibri" w:hAnsi="Calibri" w:cs="Calibri"/>
          <w:b/>
          <w:bCs/>
          <w:sz w:val="22"/>
          <w:szCs w:val="22"/>
        </w:rPr>
        <w:t>Rust</w:t>
      </w:r>
      <w:r w:rsidR="00F803E5" w:rsidRPr="00F803E5">
        <w:rPr>
          <w:rFonts w:ascii="Calibri" w:eastAsia="Calibri" w:hAnsi="Calibri" w:cs="Calibri"/>
          <w:sz w:val="22"/>
          <w:szCs w:val="22"/>
        </w:rPr>
        <w:t xml:space="preserve"> for building </w:t>
      </w:r>
    </w:p>
    <w:p w14:paraId="5E44A76B" w14:textId="3DBC74CF" w:rsidR="00F803E5" w:rsidRDefault="00F803E5" w:rsidP="00F803E5">
      <w:pPr>
        <w:tabs>
          <w:tab w:val="left" w:pos="460"/>
        </w:tabs>
        <w:spacing w:before="70" w:line="240" w:lineRule="exact"/>
        <w:ind w:left="476" w:right="79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Pr="00F803E5">
        <w:rPr>
          <w:rFonts w:ascii="Calibri" w:eastAsia="Calibri" w:hAnsi="Calibri" w:cs="Calibri"/>
          <w:sz w:val="22"/>
          <w:szCs w:val="22"/>
        </w:rPr>
        <w:t>blockchain applications.</w:t>
      </w:r>
    </w:p>
    <w:p w14:paraId="051E1E7D" w14:textId="6985E2A5" w:rsidR="00F803E5" w:rsidRDefault="008D0BC7" w:rsidP="00F803E5">
      <w:pPr>
        <w:tabs>
          <w:tab w:val="left" w:pos="460"/>
        </w:tabs>
        <w:spacing w:before="70" w:line="240" w:lineRule="exact"/>
        <w:ind w:left="476" w:right="79" w:hanging="360"/>
        <w:jc w:val="both"/>
        <w:rPr>
          <w:rFonts w:ascii="Calibri" w:eastAsia="Calibri" w:hAnsi="Calibri" w:cs="Calibri"/>
          <w:sz w:val="22"/>
          <w:szCs w:val="22"/>
        </w:rPr>
      </w:pPr>
      <w:r w:rsidRPr="00F803E5">
        <w:rPr>
          <w:rFonts w:ascii="Calibri" w:eastAsia="Calibri" w:hAnsi="Calibri" w:cs="Calibri"/>
          <w:color w:val="006FC0"/>
          <w:sz w:val="22"/>
          <w:szCs w:val="22"/>
        </w:rPr>
        <w:t>●</w:t>
      </w:r>
      <w:r w:rsidR="00F803E5">
        <w:rPr>
          <w:rFonts w:ascii="Calibri" w:eastAsia="Calibri" w:hAnsi="Calibri" w:cs="Calibri"/>
          <w:sz w:val="22"/>
          <w:szCs w:val="22"/>
        </w:rPr>
        <w:tab/>
      </w:r>
      <w:r w:rsidR="00F803E5" w:rsidRPr="00F803E5">
        <w:rPr>
          <w:rFonts w:ascii="Calibri" w:eastAsia="Calibri" w:hAnsi="Calibri" w:cs="Calibri"/>
          <w:sz w:val="22"/>
          <w:szCs w:val="22"/>
        </w:rPr>
        <w:t xml:space="preserve">Developed and </w:t>
      </w:r>
      <w:r w:rsidR="00F803E5" w:rsidRPr="008D0BC7">
        <w:rPr>
          <w:rFonts w:ascii="Calibri" w:eastAsia="Calibri" w:hAnsi="Calibri" w:cs="Calibri"/>
          <w:b/>
          <w:bCs/>
          <w:sz w:val="22"/>
          <w:szCs w:val="22"/>
        </w:rPr>
        <w:t>optimized</w:t>
      </w:r>
      <w:r w:rsidR="00F803E5" w:rsidRPr="00F803E5">
        <w:rPr>
          <w:rFonts w:ascii="Calibri" w:eastAsia="Calibri" w:hAnsi="Calibri" w:cs="Calibri"/>
          <w:sz w:val="22"/>
          <w:szCs w:val="22"/>
        </w:rPr>
        <w:t xml:space="preserve"> decentralized applications (</w:t>
      </w:r>
      <w:proofErr w:type="spellStart"/>
      <w:r w:rsidR="00F803E5" w:rsidRPr="008D0BC7">
        <w:rPr>
          <w:rFonts w:ascii="Calibri" w:eastAsia="Calibri" w:hAnsi="Calibri" w:cs="Calibri"/>
          <w:b/>
          <w:bCs/>
          <w:sz w:val="22"/>
          <w:szCs w:val="22"/>
        </w:rPr>
        <w:t>DApps</w:t>
      </w:r>
      <w:proofErr w:type="spellEnd"/>
      <w:r w:rsidR="00F803E5" w:rsidRPr="00F803E5">
        <w:rPr>
          <w:rFonts w:ascii="Calibri" w:eastAsia="Calibri" w:hAnsi="Calibri" w:cs="Calibri"/>
          <w:sz w:val="22"/>
          <w:szCs w:val="22"/>
        </w:rPr>
        <w:t xml:space="preserve">) for blockchain </w:t>
      </w:r>
      <w:r w:rsidR="00F803E5" w:rsidRPr="008D0BC7">
        <w:rPr>
          <w:rFonts w:ascii="Calibri" w:eastAsia="Calibri" w:hAnsi="Calibri" w:cs="Calibri"/>
          <w:b/>
          <w:bCs/>
          <w:sz w:val="22"/>
          <w:szCs w:val="22"/>
        </w:rPr>
        <w:t>ecosystems</w:t>
      </w:r>
      <w:r w:rsidR="00F803E5" w:rsidRPr="00F803E5">
        <w:rPr>
          <w:rFonts w:ascii="Calibri" w:eastAsia="Calibri" w:hAnsi="Calibri" w:cs="Calibri"/>
          <w:sz w:val="22"/>
          <w:szCs w:val="22"/>
        </w:rPr>
        <w:t xml:space="preserve">, demonstrating in-depth knowledge of </w:t>
      </w:r>
      <w:r w:rsidR="00F803E5" w:rsidRPr="008D0BC7">
        <w:rPr>
          <w:rFonts w:ascii="Calibri" w:eastAsia="Calibri" w:hAnsi="Calibri" w:cs="Calibri"/>
          <w:b/>
          <w:bCs/>
          <w:sz w:val="22"/>
          <w:szCs w:val="22"/>
        </w:rPr>
        <w:t>cryptographic</w:t>
      </w:r>
      <w:r w:rsidR="00F803E5" w:rsidRPr="00F803E5">
        <w:rPr>
          <w:rFonts w:ascii="Calibri" w:eastAsia="Calibri" w:hAnsi="Calibri" w:cs="Calibri"/>
          <w:sz w:val="22"/>
          <w:szCs w:val="22"/>
        </w:rPr>
        <w:t xml:space="preserve"> concepts, </w:t>
      </w:r>
    </w:p>
    <w:p w14:paraId="69F5C063" w14:textId="6F84557C" w:rsidR="00F803E5" w:rsidRDefault="00F803E5" w:rsidP="00F803E5">
      <w:pPr>
        <w:tabs>
          <w:tab w:val="left" w:pos="460"/>
        </w:tabs>
        <w:spacing w:before="70" w:line="240" w:lineRule="exact"/>
        <w:ind w:left="476" w:right="79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Pr="00F803E5">
        <w:rPr>
          <w:rFonts w:ascii="Calibri" w:eastAsia="Calibri" w:hAnsi="Calibri" w:cs="Calibri"/>
          <w:sz w:val="22"/>
          <w:szCs w:val="22"/>
        </w:rPr>
        <w:t>decentralized finance (</w:t>
      </w:r>
      <w:r w:rsidRPr="008D0BC7">
        <w:rPr>
          <w:rFonts w:ascii="Calibri" w:eastAsia="Calibri" w:hAnsi="Calibri" w:cs="Calibri"/>
          <w:b/>
          <w:bCs/>
          <w:sz w:val="22"/>
          <w:szCs w:val="22"/>
        </w:rPr>
        <w:t>DeFi</w:t>
      </w:r>
      <w:r w:rsidRPr="00F803E5">
        <w:rPr>
          <w:rFonts w:ascii="Calibri" w:eastAsia="Calibri" w:hAnsi="Calibri" w:cs="Calibri"/>
          <w:sz w:val="22"/>
          <w:szCs w:val="22"/>
        </w:rPr>
        <w:t>), non-fungible tokens (</w:t>
      </w:r>
      <w:r w:rsidRPr="008D0BC7">
        <w:rPr>
          <w:rFonts w:ascii="Calibri" w:eastAsia="Calibri" w:hAnsi="Calibri" w:cs="Calibri"/>
          <w:b/>
          <w:bCs/>
          <w:sz w:val="22"/>
          <w:szCs w:val="22"/>
        </w:rPr>
        <w:t>NFTs</w:t>
      </w:r>
      <w:r w:rsidRPr="00F803E5">
        <w:rPr>
          <w:rFonts w:ascii="Calibri" w:eastAsia="Calibri" w:hAnsi="Calibri" w:cs="Calibri"/>
          <w:sz w:val="22"/>
          <w:szCs w:val="22"/>
        </w:rPr>
        <w:t>), and decentralized exchanges (</w:t>
      </w:r>
      <w:r w:rsidRPr="008D0BC7">
        <w:rPr>
          <w:rFonts w:ascii="Calibri" w:eastAsia="Calibri" w:hAnsi="Calibri" w:cs="Calibri"/>
          <w:b/>
          <w:bCs/>
          <w:sz w:val="22"/>
          <w:szCs w:val="22"/>
        </w:rPr>
        <w:t>DEX</w:t>
      </w:r>
      <w:r w:rsidRPr="00F803E5">
        <w:rPr>
          <w:rFonts w:ascii="Calibri" w:eastAsia="Calibri" w:hAnsi="Calibri" w:cs="Calibri"/>
          <w:sz w:val="22"/>
          <w:szCs w:val="22"/>
        </w:rPr>
        <w:t>).</w:t>
      </w:r>
    </w:p>
    <w:p w14:paraId="4B9C350C" w14:textId="0EF87C1C" w:rsidR="008D0BC7" w:rsidRDefault="008D0BC7" w:rsidP="00F803E5">
      <w:pPr>
        <w:tabs>
          <w:tab w:val="left" w:pos="460"/>
        </w:tabs>
        <w:spacing w:before="70" w:line="240" w:lineRule="exact"/>
        <w:ind w:left="476" w:right="79" w:hanging="360"/>
        <w:jc w:val="both"/>
        <w:rPr>
          <w:rFonts w:ascii="Calibri" w:eastAsia="Calibri" w:hAnsi="Calibri" w:cs="Calibri"/>
          <w:sz w:val="22"/>
          <w:szCs w:val="22"/>
        </w:rPr>
      </w:pPr>
      <w:r w:rsidRPr="00F803E5">
        <w:rPr>
          <w:rFonts w:ascii="Calibri" w:eastAsia="Calibri" w:hAnsi="Calibri" w:cs="Calibri"/>
          <w:color w:val="006FC0"/>
          <w:sz w:val="22"/>
          <w:szCs w:val="22"/>
        </w:rPr>
        <w:t>●</w:t>
      </w:r>
      <w:r>
        <w:rPr>
          <w:rFonts w:ascii="Calibri" w:eastAsia="Calibri" w:hAnsi="Calibri" w:cs="Calibri"/>
          <w:sz w:val="22"/>
          <w:szCs w:val="22"/>
        </w:rPr>
        <w:tab/>
      </w:r>
      <w:r w:rsidRPr="008D0BC7">
        <w:rPr>
          <w:rFonts w:ascii="Calibri" w:eastAsia="Calibri" w:hAnsi="Calibri" w:cs="Calibri"/>
          <w:sz w:val="22"/>
          <w:szCs w:val="22"/>
        </w:rPr>
        <w:t xml:space="preserve">Collaborative in </w:t>
      </w:r>
      <w:r w:rsidRPr="008D0BC7">
        <w:rPr>
          <w:rFonts w:ascii="Calibri" w:eastAsia="Calibri" w:hAnsi="Calibri" w:cs="Calibri"/>
          <w:b/>
          <w:bCs/>
          <w:sz w:val="22"/>
          <w:szCs w:val="22"/>
        </w:rPr>
        <w:t>Agile</w:t>
      </w:r>
      <w:r w:rsidRPr="008D0BC7">
        <w:rPr>
          <w:rFonts w:ascii="Calibri" w:eastAsia="Calibri" w:hAnsi="Calibri" w:cs="Calibri"/>
          <w:sz w:val="22"/>
          <w:szCs w:val="22"/>
        </w:rPr>
        <w:t xml:space="preserve"> environments, employing Test-Driven Development (</w:t>
      </w:r>
      <w:r w:rsidRPr="008D0BC7">
        <w:rPr>
          <w:rFonts w:ascii="Calibri" w:eastAsia="Calibri" w:hAnsi="Calibri" w:cs="Calibri"/>
          <w:b/>
          <w:bCs/>
          <w:sz w:val="22"/>
          <w:szCs w:val="22"/>
        </w:rPr>
        <w:t>TDD</w:t>
      </w:r>
      <w:r w:rsidRPr="008D0BC7">
        <w:rPr>
          <w:rFonts w:ascii="Calibri" w:eastAsia="Calibri" w:hAnsi="Calibri" w:cs="Calibri"/>
          <w:sz w:val="22"/>
          <w:szCs w:val="22"/>
        </w:rPr>
        <w:t xml:space="preserve">) methodologies and utilizing version control tools such as </w:t>
      </w:r>
      <w:r w:rsidRPr="008D0BC7">
        <w:rPr>
          <w:rFonts w:ascii="Calibri" w:eastAsia="Calibri" w:hAnsi="Calibri" w:cs="Calibri"/>
          <w:b/>
          <w:bCs/>
          <w:sz w:val="22"/>
          <w:szCs w:val="22"/>
        </w:rPr>
        <w:t>Git</w:t>
      </w:r>
      <w:r w:rsidRPr="008D0BC7">
        <w:rPr>
          <w:rFonts w:ascii="Calibri" w:eastAsia="Calibri" w:hAnsi="Calibri" w:cs="Calibri"/>
          <w:sz w:val="22"/>
          <w:szCs w:val="22"/>
        </w:rPr>
        <w:t xml:space="preserve"> to manage code </w:t>
      </w:r>
    </w:p>
    <w:p w14:paraId="45E19125" w14:textId="798A0C49" w:rsidR="008D0BC7" w:rsidRDefault="008D0BC7" w:rsidP="008D0BC7">
      <w:pPr>
        <w:tabs>
          <w:tab w:val="left" w:pos="460"/>
        </w:tabs>
        <w:spacing w:before="70" w:line="240" w:lineRule="exact"/>
        <w:ind w:left="476" w:right="79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Pr="008D0BC7">
        <w:rPr>
          <w:rFonts w:ascii="Calibri" w:eastAsia="Calibri" w:hAnsi="Calibri" w:cs="Calibri"/>
          <w:b/>
          <w:bCs/>
          <w:sz w:val="22"/>
          <w:szCs w:val="22"/>
        </w:rPr>
        <w:t>repositories</w:t>
      </w:r>
      <w:r w:rsidRPr="008D0BC7">
        <w:rPr>
          <w:rFonts w:ascii="Calibri" w:eastAsia="Calibri" w:hAnsi="Calibri" w:cs="Calibri"/>
          <w:sz w:val="22"/>
          <w:szCs w:val="22"/>
        </w:rPr>
        <w:t>.</w:t>
      </w:r>
    </w:p>
    <w:p w14:paraId="4A2AC471" w14:textId="77777777" w:rsidR="008D0BC7" w:rsidRPr="008D0BC7" w:rsidRDefault="008D0BC7" w:rsidP="008D0BC7">
      <w:pPr>
        <w:tabs>
          <w:tab w:val="left" w:pos="460"/>
        </w:tabs>
        <w:spacing w:before="70" w:line="240" w:lineRule="exact"/>
        <w:ind w:left="476" w:right="79" w:hanging="360"/>
        <w:jc w:val="both"/>
        <w:rPr>
          <w:rFonts w:ascii="Calibri" w:eastAsia="Calibri" w:hAnsi="Calibri" w:cs="Calibri"/>
          <w:sz w:val="22"/>
          <w:szCs w:val="22"/>
        </w:rPr>
      </w:pPr>
    </w:p>
    <w:p w14:paraId="4724F638" w14:textId="77777777" w:rsidR="002577C2" w:rsidRDefault="00000000">
      <w:pPr>
        <w:spacing w:line="460" w:lineRule="exact"/>
        <w:ind w:left="116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</w:rPr>
        <w:pict w14:anchorId="012AFC25">
          <v:group id="_x0000_s1027" style="position:absolute;left:0;text-align:left;margin-left:28.8pt;margin-top:27.3pt;width:734.35pt;height:0;z-index:-251656192;mso-position-horizontal-relative:page" coordorigin="576,546" coordsize="14687,0">
            <v:shape id="_x0000_s1028" style="position:absolute;left:576;top:546;width:14687;height:0" coordorigin="576,546" coordsize="14687,0" path="m576,546r14687,e" filled="f" strokecolor="#006fc0" strokeweight=".58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color w:val="006FC0"/>
          <w:position w:val="-5"/>
          <w:sz w:val="24"/>
          <w:szCs w:val="24"/>
        </w:rPr>
        <w:t xml:space="preserve">MY WORK PROJECTS IN BLOCKCHAIN FIELD                                                                                                                                      </w:t>
      </w:r>
      <w:r w:rsidR="001969D0">
        <w:pict w14:anchorId="6917BC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21.75pt">
            <v:imagedata r:id="rId5" o:title=""/>
          </v:shape>
        </w:pict>
      </w:r>
    </w:p>
    <w:p w14:paraId="70068B3F" w14:textId="77777777" w:rsidR="002577C2" w:rsidRDefault="002577C2">
      <w:pPr>
        <w:spacing w:line="200" w:lineRule="exact"/>
      </w:pPr>
    </w:p>
    <w:p w14:paraId="4618E5F9" w14:textId="77777777" w:rsidR="002577C2" w:rsidRDefault="002577C2">
      <w:pPr>
        <w:spacing w:before="15" w:line="200" w:lineRule="exact"/>
      </w:pPr>
    </w:p>
    <w:p w14:paraId="0507EA70" w14:textId="77777777" w:rsidR="00B8489B" w:rsidRDefault="00B8489B">
      <w:pPr>
        <w:spacing w:before="32" w:line="297" w:lineRule="auto"/>
        <w:ind w:left="116" w:right="10585"/>
      </w:pPr>
    </w:p>
    <w:p w14:paraId="69073EDF" w14:textId="4590D8DF" w:rsidR="008D0BC7" w:rsidRDefault="001969D0">
      <w:pPr>
        <w:spacing w:before="32" w:line="297" w:lineRule="auto"/>
        <w:ind w:left="116" w:right="10585"/>
        <w:rPr>
          <w:color w:val="000000"/>
          <w:sz w:val="22"/>
          <w:szCs w:val="22"/>
        </w:rPr>
      </w:pPr>
      <w:hyperlink w:history="1">
        <w:r w:rsidRPr="00196BEB">
          <w:rPr>
            <w:rStyle w:val="Hyperlink"/>
            <w:sz w:val="22"/>
            <w:szCs w:val="22"/>
          </w:rPr>
          <w:t xml:space="preserve">https://xrpl.to </w:t>
        </w:r>
        <w:r w:rsidRPr="00196BEB">
          <w:rPr>
            <w:rStyle w:val="Hyperlink"/>
            <w:rFonts w:eastAsia="Malgun Gothic" w:hint="eastAsia"/>
            <w:sz w:val="22"/>
            <w:szCs w:val="22"/>
            <w:lang w:eastAsia="ko-KR"/>
          </w:rPr>
          <w:t xml:space="preserve"> </w:t>
        </w:r>
        <w:r w:rsidRPr="001969D0">
          <w:rPr>
            <w:rStyle w:val="Hyperlink"/>
            <w:color w:val="auto"/>
            <w:sz w:val="22"/>
            <w:szCs w:val="22"/>
            <w:u w:val="none"/>
          </w:rPr>
          <w:t>(XRPL DEX)</w:t>
        </w:r>
      </w:hyperlink>
    </w:p>
    <w:p w14:paraId="50C084D8" w14:textId="39C5F466" w:rsidR="00C35738" w:rsidRDefault="00000000" w:rsidP="00C35738">
      <w:pPr>
        <w:spacing w:before="32" w:line="297" w:lineRule="auto"/>
        <w:ind w:left="116" w:right="2500"/>
        <w:rPr>
          <w:color w:val="000000"/>
          <w:sz w:val="22"/>
          <w:szCs w:val="22"/>
        </w:rPr>
      </w:pPr>
      <w:hyperlink r:id="rId6" w:history="1">
        <w:r w:rsidR="00C35738" w:rsidRPr="002F1A8E">
          <w:rPr>
            <w:rStyle w:val="Hyperlink"/>
            <w:sz w:val="22"/>
            <w:szCs w:val="22"/>
          </w:rPr>
          <w:t>https://www.sistemkoin.com</w:t>
        </w:r>
      </w:hyperlink>
      <w:r w:rsidR="00C35738">
        <w:rPr>
          <w:color w:val="000000"/>
          <w:sz w:val="22"/>
          <w:szCs w:val="22"/>
        </w:rPr>
        <w:t xml:space="preserve"> (Turkish exchange platform)</w:t>
      </w:r>
    </w:p>
    <w:p w14:paraId="2D1B66DA" w14:textId="36D0484E" w:rsidR="00C35738" w:rsidRDefault="00000000" w:rsidP="00C35738">
      <w:pPr>
        <w:spacing w:before="32" w:line="297" w:lineRule="auto"/>
        <w:ind w:left="116" w:right="2500"/>
        <w:rPr>
          <w:color w:val="000000"/>
          <w:sz w:val="22"/>
          <w:szCs w:val="22"/>
        </w:rPr>
      </w:pPr>
      <w:hyperlink r:id="rId7" w:history="1">
        <w:r w:rsidR="00C35738" w:rsidRPr="002F1A8E">
          <w:rPr>
            <w:rStyle w:val="Hyperlink"/>
            <w:sz w:val="22"/>
            <w:szCs w:val="22"/>
          </w:rPr>
          <w:t>https://www.oracleai.app</w:t>
        </w:r>
      </w:hyperlink>
      <w:r w:rsidR="00C35738">
        <w:rPr>
          <w:color w:val="000000"/>
          <w:sz w:val="22"/>
          <w:szCs w:val="22"/>
        </w:rPr>
        <w:t xml:space="preserve"> (Real-Time telegram bot for blockchain news)</w:t>
      </w:r>
    </w:p>
    <w:p w14:paraId="443B657D" w14:textId="265C7D57" w:rsidR="002577C2" w:rsidRDefault="00000000">
      <w:pPr>
        <w:spacing w:before="32" w:line="297" w:lineRule="auto"/>
        <w:ind w:left="116" w:right="10585"/>
        <w:rPr>
          <w:sz w:val="22"/>
          <w:szCs w:val="22"/>
        </w:rPr>
      </w:pPr>
      <w:hyperlink w:history="1">
        <w:r w:rsidR="008D0BC7" w:rsidRPr="002F1A8E">
          <w:rPr>
            <w:rStyle w:val="Hyperlink"/>
            <w:sz w:val="22"/>
            <w:szCs w:val="22"/>
          </w:rPr>
          <w:t xml:space="preserve">https://unibit.app </w:t>
        </w:r>
        <w:r w:rsidR="008D0BC7" w:rsidRPr="00C35738">
          <w:rPr>
            <w:rStyle w:val="Hyperlink"/>
            <w:color w:val="auto"/>
            <w:sz w:val="22"/>
            <w:szCs w:val="22"/>
            <w:u w:val="none"/>
          </w:rPr>
          <w:t>(Bitcoin BRC20 Bridge)</w:t>
        </w:r>
      </w:hyperlink>
      <w:r w:rsidR="008D0BC7">
        <w:rPr>
          <w:color w:val="000000"/>
          <w:sz w:val="22"/>
          <w:szCs w:val="22"/>
        </w:rPr>
        <w:t xml:space="preserve"> </w:t>
      </w:r>
      <w:hyperlink r:id="rId8">
        <w:r w:rsidR="008D0BC7">
          <w:rPr>
            <w:color w:val="0000FF"/>
            <w:sz w:val="22"/>
            <w:szCs w:val="22"/>
            <w:u w:val="single" w:color="0000FF"/>
          </w:rPr>
          <w:t>https://defrogs.com/</w:t>
        </w:r>
        <w:r w:rsidR="008D0BC7">
          <w:rPr>
            <w:color w:val="0000FF"/>
            <w:sz w:val="22"/>
            <w:szCs w:val="22"/>
          </w:rPr>
          <w:t xml:space="preserve"> </w:t>
        </w:r>
        <w:r w:rsidR="008D0BC7">
          <w:rPr>
            <w:color w:val="000000"/>
            <w:sz w:val="22"/>
            <w:szCs w:val="22"/>
          </w:rPr>
          <w:t>(Ethereum ERC404 token)</w:t>
        </w:r>
      </w:hyperlink>
    </w:p>
    <w:p w14:paraId="35B132B2" w14:textId="77777777" w:rsidR="002577C2" w:rsidRDefault="00000000">
      <w:pPr>
        <w:spacing w:before="1"/>
        <w:ind w:left="116"/>
        <w:rPr>
          <w:sz w:val="22"/>
          <w:szCs w:val="22"/>
        </w:rPr>
      </w:pPr>
      <w:hyperlink r:id="rId9">
        <w:r>
          <w:rPr>
            <w:color w:val="0000FF"/>
            <w:sz w:val="22"/>
            <w:szCs w:val="22"/>
            <w:u w:val="single" w:color="0000FF"/>
          </w:rPr>
          <w:t>https://www.spookeletons.com/</w:t>
        </w:r>
        <w:r>
          <w:rPr>
            <w:color w:val="0000FF"/>
            <w:sz w:val="22"/>
            <w:szCs w:val="22"/>
          </w:rPr>
          <w:t xml:space="preserve"> </w:t>
        </w:r>
        <w:r>
          <w:rPr>
            <w:color w:val="000000"/>
            <w:sz w:val="22"/>
            <w:szCs w:val="22"/>
          </w:rPr>
          <w:t xml:space="preserve">( </w:t>
        </w:r>
        <w:proofErr w:type="spellStart"/>
        <w:r>
          <w:rPr>
            <w:color w:val="000000"/>
            <w:sz w:val="22"/>
            <w:szCs w:val="22"/>
          </w:rPr>
          <w:t>SpookeletonsToken</w:t>
        </w:r>
        <w:proofErr w:type="spellEnd"/>
        <w:r>
          <w:rPr>
            <w:color w:val="000000"/>
            <w:sz w:val="22"/>
            <w:szCs w:val="22"/>
          </w:rPr>
          <w:t xml:space="preserve">-$SPKL, staking page and smart contract, </w:t>
        </w:r>
        <w:proofErr w:type="spellStart"/>
        <w:r>
          <w:rPr>
            <w:color w:val="000000"/>
            <w:sz w:val="22"/>
            <w:szCs w:val="22"/>
          </w:rPr>
          <w:t>spookyDAO</w:t>
        </w:r>
        <w:proofErr w:type="spellEnd"/>
        <w:r>
          <w:rPr>
            <w:color w:val="000000"/>
            <w:sz w:val="22"/>
            <w:szCs w:val="22"/>
          </w:rPr>
          <w:t xml:space="preserve"> develop )</w:t>
        </w:r>
      </w:hyperlink>
    </w:p>
    <w:p w14:paraId="69F298AC" w14:textId="77777777" w:rsidR="002577C2" w:rsidRDefault="00000000">
      <w:pPr>
        <w:spacing w:before="61" w:line="297" w:lineRule="auto"/>
        <w:ind w:left="116" w:right="7091"/>
        <w:rPr>
          <w:sz w:val="22"/>
          <w:szCs w:val="22"/>
        </w:rPr>
      </w:pPr>
      <w:hyperlink r:id="rId10">
        <w:r>
          <w:rPr>
            <w:color w:val="0000FF"/>
            <w:sz w:val="22"/>
            <w:szCs w:val="22"/>
            <w:u w:val="single" w:color="0000FF"/>
          </w:rPr>
          <w:t>https://gooddollar.org/</w:t>
        </w:r>
        <w:r>
          <w:rPr>
            <w:color w:val="0000FF"/>
            <w:sz w:val="22"/>
            <w:szCs w:val="22"/>
          </w:rPr>
          <w:t xml:space="preserve"> </w:t>
        </w:r>
        <w:r>
          <w:rPr>
            <w:color w:val="000000"/>
            <w:sz w:val="22"/>
            <w:szCs w:val="22"/>
          </w:rPr>
          <w:t>( GoodDapp, gooddollar wallet, DAO develop )</w:t>
        </w:r>
      </w:hyperlink>
      <w:r>
        <w:rPr>
          <w:color w:val="000000"/>
          <w:sz w:val="22"/>
          <w:szCs w:val="22"/>
        </w:rPr>
        <w:t xml:space="preserve"> </w:t>
      </w:r>
      <w:hyperlink r:id="rId11">
        <w:r>
          <w:rPr>
            <w:color w:val="0000FF"/>
            <w:sz w:val="22"/>
            <w:szCs w:val="22"/>
            <w:u w:val="single" w:color="0000FF"/>
          </w:rPr>
          <w:t>https://www.cmntoken.io/</w:t>
        </w:r>
        <w:r>
          <w:rPr>
            <w:color w:val="0000FF"/>
            <w:sz w:val="22"/>
            <w:szCs w:val="22"/>
          </w:rPr>
          <w:t xml:space="preserve"> </w:t>
        </w:r>
        <w:r>
          <w:rPr>
            <w:color w:val="000000"/>
            <w:sz w:val="22"/>
            <w:szCs w:val="22"/>
          </w:rPr>
          <w:t>( tokenomics, frontend develop using React )</w:t>
        </w:r>
      </w:hyperlink>
      <w:r>
        <w:rPr>
          <w:color w:val="000000"/>
          <w:sz w:val="22"/>
          <w:szCs w:val="22"/>
        </w:rPr>
        <w:t xml:space="preserve"> </w:t>
      </w:r>
      <w:hyperlink r:id="rId12">
        <w:r>
          <w:rPr>
            <w:color w:val="0000FF"/>
            <w:sz w:val="22"/>
            <w:szCs w:val="22"/>
            <w:u w:val="single" w:color="0000FF"/>
          </w:rPr>
          <w:t>https://www.impulseven.com/</w:t>
        </w:r>
        <w:r>
          <w:rPr>
            <w:color w:val="0000FF"/>
            <w:sz w:val="22"/>
            <w:szCs w:val="22"/>
          </w:rPr>
          <w:t xml:space="preserve"> </w:t>
        </w:r>
        <w:r>
          <w:rPr>
            <w:color w:val="000000"/>
            <w:sz w:val="22"/>
            <w:szCs w:val="22"/>
          </w:rPr>
          <w:t xml:space="preserve">( frontend, </w:t>
        </w:r>
        <w:proofErr w:type="spellStart"/>
        <w:r>
          <w:rPr>
            <w:color w:val="000000"/>
            <w:sz w:val="22"/>
            <w:szCs w:val="22"/>
          </w:rPr>
          <w:t>dex</w:t>
        </w:r>
        <w:proofErr w:type="spellEnd"/>
        <w:r>
          <w:rPr>
            <w:color w:val="000000"/>
            <w:sz w:val="22"/>
            <w:szCs w:val="22"/>
          </w:rPr>
          <w:t xml:space="preserve"> platform, smart contract of </w:t>
        </w:r>
        <w:proofErr w:type="spellStart"/>
        <w:r>
          <w:rPr>
            <w:color w:val="000000"/>
            <w:sz w:val="22"/>
            <w:szCs w:val="22"/>
          </w:rPr>
          <w:t>dex</w:t>
        </w:r>
        <w:proofErr w:type="spellEnd"/>
        <w:r>
          <w:rPr>
            <w:color w:val="000000"/>
            <w:sz w:val="22"/>
            <w:szCs w:val="22"/>
          </w:rPr>
          <w:t xml:space="preserve"> develop )</w:t>
        </w:r>
      </w:hyperlink>
    </w:p>
    <w:p w14:paraId="1AD7FFAA" w14:textId="77777777" w:rsidR="002577C2" w:rsidRDefault="00000000">
      <w:pPr>
        <w:spacing w:before="1"/>
        <w:ind w:left="116"/>
        <w:rPr>
          <w:sz w:val="22"/>
          <w:szCs w:val="22"/>
        </w:rPr>
      </w:pPr>
      <w:hyperlink r:id="rId13">
        <w:r>
          <w:rPr>
            <w:color w:val="0000FF"/>
            <w:sz w:val="22"/>
            <w:szCs w:val="22"/>
            <w:u w:val="single" w:color="0000FF"/>
          </w:rPr>
          <w:t>https://rebase.gg</w:t>
        </w:r>
        <w:r>
          <w:rPr>
            <w:color w:val="0000FF"/>
            <w:sz w:val="22"/>
            <w:szCs w:val="22"/>
          </w:rPr>
          <w:t xml:space="preserve"> </w:t>
        </w:r>
        <w:r>
          <w:rPr>
            <w:color w:val="000000"/>
            <w:sz w:val="22"/>
            <w:szCs w:val="22"/>
          </w:rPr>
          <w:t xml:space="preserve">( </w:t>
        </w:r>
        <w:proofErr w:type="spellStart"/>
        <w:r>
          <w:rPr>
            <w:color w:val="000000"/>
            <w:sz w:val="22"/>
            <w:szCs w:val="22"/>
          </w:rPr>
          <w:t>tokenomics</w:t>
        </w:r>
        <w:proofErr w:type="spellEnd"/>
        <w:r>
          <w:rPr>
            <w:color w:val="000000"/>
            <w:sz w:val="22"/>
            <w:szCs w:val="22"/>
          </w:rPr>
          <w:t xml:space="preserve"> for $IRL, staking page and bridge page develop, smart contract and web3 integration )</w:t>
        </w:r>
      </w:hyperlink>
    </w:p>
    <w:p w14:paraId="6B77D5ED" w14:textId="77777777" w:rsidR="002577C2" w:rsidRDefault="00000000">
      <w:pPr>
        <w:spacing w:before="59"/>
        <w:ind w:left="116"/>
        <w:rPr>
          <w:sz w:val="22"/>
          <w:szCs w:val="22"/>
        </w:rPr>
      </w:pPr>
      <w:hyperlink r:id="rId14">
        <w:r>
          <w:rPr>
            <w:color w:val="0000FF"/>
            <w:sz w:val="22"/>
            <w:szCs w:val="22"/>
            <w:u w:val="single" w:color="0000FF"/>
          </w:rPr>
          <w:t>https://junglefreaks.io/</w:t>
        </w:r>
        <w:r>
          <w:rPr>
            <w:color w:val="0000FF"/>
            <w:sz w:val="22"/>
            <w:szCs w:val="22"/>
          </w:rPr>
          <w:t xml:space="preserve"> </w:t>
        </w:r>
        <w:r>
          <w:rPr>
            <w:color w:val="000000"/>
            <w:sz w:val="22"/>
            <w:szCs w:val="22"/>
          </w:rPr>
          <w:t xml:space="preserve">( </w:t>
        </w:r>
        <w:proofErr w:type="spellStart"/>
        <w:r>
          <w:rPr>
            <w:color w:val="000000"/>
            <w:sz w:val="22"/>
            <w:szCs w:val="22"/>
          </w:rPr>
          <w:t>tokenomics</w:t>
        </w:r>
        <w:proofErr w:type="spellEnd"/>
        <w:r>
          <w:rPr>
            <w:color w:val="000000"/>
            <w:sz w:val="22"/>
            <w:szCs w:val="22"/>
          </w:rPr>
          <w:t xml:space="preserve"> for $JUNGLE TOKEN develop )</w:t>
        </w:r>
      </w:hyperlink>
    </w:p>
    <w:p w14:paraId="6F56D5A3" w14:textId="474CC40B" w:rsidR="002577C2" w:rsidRDefault="00000000">
      <w:pPr>
        <w:spacing w:before="61"/>
        <w:ind w:left="116"/>
        <w:rPr>
          <w:sz w:val="22"/>
          <w:szCs w:val="22"/>
        </w:rPr>
      </w:pPr>
      <w:hyperlink r:id="rId15" w:history="1">
        <w:r w:rsidR="008D0BC7" w:rsidRPr="002F1A8E">
          <w:rPr>
            <w:rStyle w:val="Hyperlink"/>
            <w:sz w:val="22"/>
            <w:szCs w:val="22"/>
          </w:rPr>
          <w:t xml:space="preserve">https://aptos-meow.vercel.app/ </w:t>
        </w:r>
        <w:r w:rsidR="008D0BC7" w:rsidRPr="00C35738">
          <w:rPr>
            <w:rStyle w:val="Hyperlink"/>
            <w:color w:val="auto"/>
            <w:sz w:val="22"/>
            <w:szCs w:val="22"/>
            <w:u w:val="none"/>
          </w:rPr>
          <w:t>( Developing smart contract and DApp was stopped at the request of cilent )</w:t>
        </w:r>
      </w:hyperlink>
    </w:p>
    <w:p w14:paraId="046333A8" w14:textId="77777777" w:rsidR="008D0BC7" w:rsidRDefault="00000000">
      <w:pPr>
        <w:spacing w:before="59" w:line="296" w:lineRule="auto"/>
        <w:ind w:left="116" w:right="5675"/>
        <w:rPr>
          <w:color w:val="000000"/>
          <w:sz w:val="22"/>
          <w:szCs w:val="22"/>
        </w:rPr>
      </w:pPr>
      <w:hyperlink r:id="rId16">
        <w:r>
          <w:rPr>
            <w:color w:val="0000FF"/>
            <w:sz w:val="22"/>
            <w:szCs w:val="22"/>
            <w:u w:val="single" w:color="0000FF"/>
          </w:rPr>
          <w:t>https://chikoroko.art/</w:t>
        </w:r>
        <w:r>
          <w:rPr>
            <w:color w:val="0000FF"/>
            <w:sz w:val="22"/>
            <w:szCs w:val="22"/>
          </w:rPr>
          <w:t xml:space="preserve"> </w:t>
        </w:r>
        <w:r>
          <w:rPr>
            <w:color w:val="000000"/>
            <w:sz w:val="22"/>
            <w:szCs w:val="22"/>
          </w:rPr>
          <w:t>( frontend, smart contract develop, web3 integration )</w:t>
        </w:r>
      </w:hyperlink>
      <w:r>
        <w:rPr>
          <w:color w:val="000000"/>
          <w:sz w:val="22"/>
          <w:szCs w:val="22"/>
        </w:rPr>
        <w:t xml:space="preserve"> </w:t>
      </w:r>
    </w:p>
    <w:p w14:paraId="6D95AB7C" w14:textId="437EA4D4" w:rsidR="008D0BC7" w:rsidRPr="008D0BC7" w:rsidRDefault="00000000">
      <w:pPr>
        <w:spacing w:before="59" w:line="296" w:lineRule="auto"/>
        <w:ind w:left="116" w:right="5675"/>
        <w:rPr>
          <w:sz w:val="22"/>
          <w:szCs w:val="22"/>
        </w:rPr>
      </w:pPr>
      <w:hyperlink r:id="rId17" w:history="1">
        <w:r w:rsidR="008D0BC7" w:rsidRPr="002F1A8E">
          <w:rPr>
            <w:rStyle w:val="Hyperlink"/>
            <w:sz w:val="22"/>
            <w:szCs w:val="22"/>
          </w:rPr>
          <w:t>https://funpay.com/</w:t>
        </w:r>
      </w:hyperlink>
      <w:r w:rsidR="008D0BC7">
        <w:rPr>
          <w:color w:val="0000FF"/>
          <w:sz w:val="22"/>
          <w:szCs w:val="22"/>
          <w:u w:val="single"/>
        </w:rPr>
        <w:t xml:space="preserve"> </w:t>
      </w:r>
      <w:r w:rsidR="008D0BC7">
        <w:rPr>
          <w:sz w:val="22"/>
          <w:szCs w:val="22"/>
        </w:rPr>
        <w:t>(</w:t>
      </w:r>
      <w:r w:rsidR="008D0BC7" w:rsidRPr="008D0BC7">
        <w:rPr>
          <w:sz w:val="22"/>
          <w:szCs w:val="22"/>
        </w:rPr>
        <w:t>Transaction, payment System, smart contract develop</w:t>
      </w:r>
      <w:r w:rsidR="008D0BC7">
        <w:rPr>
          <w:sz w:val="22"/>
          <w:szCs w:val="22"/>
        </w:rPr>
        <w:t>ing</w:t>
      </w:r>
      <w:r w:rsidR="008D0BC7" w:rsidRPr="008D0BC7">
        <w:rPr>
          <w:sz w:val="22"/>
          <w:szCs w:val="22"/>
        </w:rPr>
        <w:t xml:space="preserve"> using PHP</w:t>
      </w:r>
      <w:r w:rsidR="008D0BC7">
        <w:rPr>
          <w:sz w:val="22"/>
          <w:szCs w:val="22"/>
        </w:rPr>
        <w:t>)</w:t>
      </w:r>
    </w:p>
    <w:p w14:paraId="714EC7D2" w14:textId="459B3038" w:rsidR="002577C2" w:rsidRPr="008D0BC7" w:rsidRDefault="00000000">
      <w:pPr>
        <w:spacing w:before="59" w:line="296" w:lineRule="auto"/>
        <w:ind w:left="116" w:right="5675"/>
        <w:rPr>
          <w:sz w:val="22"/>
          <w:szCs w:val="22"/>
        </w:rPr>
      </w:pPr>
      <w:hyperlink r:id="rId18">
        <w:r>
          <w:rPr>
            <w:color w:val="0000FF"/>
            <w:sz w:val="22"/>
            <w:szCs w:val="22"/>
            <w:u w:val="single" w:color="0000FF"/>
          </w:rPr>
          <w:t>https://solcasino.io/</w:t>
        </w:r>
        <w:r>
          <w:rPr>
            <w:color w:val="0000FF"/>
            <w:sz w:val="22"/>
            <w:szCs w:val="22"/>
          </w:rPr>
          <w:t xml:space="preserve"> </w:t>
        </w:r>
        <w:r>
          <w:rPr>
            <w:color w:val="000000"/>
            <w:sz w:val="22"/>
            <w:szCs w:val="22"/>
          </w:rPr>
          <w:t>( tokenomics, smart contract, web3 integration, pragmaticplay game development )</w:t>
        </w:r>
      </w:hyperlink>
      <w:r>
        <w:rPr>
          <w:color w:val="000000"/>
          <w:sz w:val="22"/>
          <w:szCs w:val="22"/>
        </w:rPr>
        <w:t xml:space="preserve"> </w:t>
      </w:r>
      <w:hyperlink r:id="rId19" w:history="1">
        <w:r w:rsidR="008D0BC7" w:rsidRPr="008D0BC7">
          <w:rPr>
            <w:rStyle w:val="Hyperlink"/>
            <w:sz w:val="22"/>
            <w:szCs w:val="22"/>
          </w:rPr>
          <w:t xml:space="preserve">https://www.orca.so/ </w:t>
        </w:r>
        <w:r w:rsidR="008D0BC7" w:rsidRPr="008D0BC7">
          <w:rPr>
            <w:rStyle w:val="Hyperlink"/>
            <w:color w:val="auto"/>
            <w:sz w:val="22"/>
            <w:szCs w:val="22"/>
            <w:u w:val="none"/>
          </w:rPr>
          <w:t xml:space="preserve">( </w:t>
        </w:r>
        <w:proofErr w:type="spellStart"/>
        <w:r w:rsidR="008D0BC7" w:rsidRPr="008D0BC7">
          <w:rPr>
            <w:rStyle w:val="Hyperlink"/>
            <w:color w:val="auto"/>
            <w:sz w:val="22"/>
            <w:szCs w:val="22"/>
            <w:u w:val="none"/>
          </w:rPr>
          <w:t>tokenomics</w:t>
        </w:r>
        <w:proofErr w:type="spellEnd"/>
        <w:r w:rsidR="008D0BC7" w:rsidRPr="008D0BC7">
          <w:rPr>
            <w:rStyle w:val="Hyperlink"/>
            <w:color w:val="auto"/>
            <w:sz w:val="22"/>
            <w:szCs w:val="22"/>
            <w:u w:val="none"/>
          </w:rPr>
          <w:t>, trading logic implement and develop )</w:t>
        </w:r>
      </w:hyperlink>
    </w:p>
    <w:p w14:paraId="7654BBFF" w14:textId="77777777" w:rsidR="002577C2" w:rsidRDefault="00000000">
      <w:pPr>
        <w:spacing w:before="4"/>
        <w:ind w:left="116"/>
        <w:rPr>
          <w:sz w:val="22"/>
          <w:szCs w:val="22"/>
        </w:rPr>
      </w:pPr>
      <w:hyperlink r:id="rId20">
        <w:r>
          <w:rPr>
            <w:color w:val="0000FF"/>
            <w:sz w:val="22"/>
            <w:szCs w:val="22"/>
            <w:u w:val="single" w:color="0000FF"/>
          </w:rPr>
          <w:t>https://www.solkitties.net/</w:t>
        </w:r>
        <w:r>
          <w:rPr>
            <w:color w:val="0000FF"/>
            <w:sz w:val="22"/>
            <w:szCs w:val="22"/>
          </w:rPr>
          <w:t xml:space="preserve"> </w:t>
        </w:r>
        <w:r>
          <w:rPr>
            <w:color w:val="000000"/>
            <w:sz w:val="22"/>
            <w:szCs w:val="22"/>
          </w:rPr>
          <w:t>( staking page develop, smart contract )</w:t>
        </w:r>
      </w:hyperlink>
    </w:p>
    <w:p w14:paraId="2BBD1774" w14:textId="77777777" w:rsidR="002577C2" w:rsidRDefault="00000000">
      <w:pPr>
        <w:spacing w:before="59" w:line="297" w:lineRule="auto"/>
        <w:ind w:left="116" w:right="2504"/>
        <w:rPr>
          <w:sz w:val="22"/>
          <w:szCs w:val="22"/>
        </w:rPr>
      </w:pPr>
      <w:hyperlink r:id="rId21">
        <w:r>
          <w:rPr>
            <w:color w:val="0000FF"/>
            <w:sz w:val="22"/>
            <w:szCs w:val="22"/>
            <w:u w:val="single" w:color="0000FF"/>
          </w:rPr>
          <w:t>https://mymasterwar.com/</w:t>
        </w:r>
        <w:r>
          <w:rPr>
            <w:color w:val="0000FF"/>
            <w:sz w:val="22"/>
            <w:szCs w:val="22"/>
          </w:rPr>
          <w:t xml:space="preserve"> </w:t>
        </w:r>
        <w:r>
          <w:rPr>
            <w:color w:val="000000"/>
            <w:sz w:val="22"/>
            <w:szCs w:val="22"/>
          </w:rPr>
          <w:t>( smart contracts, nft digital wallet for mymasterwar develop, website frontend for mymasterwar game develop )</w:t>
        </w:r>
      </w:hyperlink>
      <w:r>
        <w:rPr>
          <w:color w:val="000000"/>
          <w:sz w:val="22"/>
          <w:szCs w:val="22"/>
        </w:rPr>
        <w:t xml:space="preserve"> </w:t>
      </w:r>
      <w:hyperlink r:id="rId22">
        <w:r>
          <w:rPr>
            <w:color w:val="0000FF"/>
            <w:sz w:val="22"/>
            <w:szCs w:val="22"/>
            <w:u w:val="single" w:color="0000FF"/>
          </w:rPr>
          <w:t>https://avaxghost.com/</w:t>
        </w:r>
        <w:r>
          <w:rPr>
            <w:color w:val="0000FF"/>
            <w:sz w:val="22"/>
            <w:szCs w:val="22"/>
          </w:rPr>
          <w:t xml:space="preserve"> </w:t>
        </w:r>
        <w:r>
          <w:rPr>
            <w:color w:val="000000"/>
            <w:sz w:val="22"/>
            <w:szCs w:val="22"/>
          </w:rPr>
          <w:t>( frontend develop, smart contract of AVAXGHOST p2e gamem develop, staking page develop )</w:t>
        </w:r>
      </w:hyperlink>
      <w:r>
        <w:rPr>
          <w:color w:val="000000"/>
          <w:sz w:val="22"/>
          <w:szCs w:val="22"/>
        </w:rPr>
        <w:t xml:space="preserve"> </w:t>
      </w:r>
      <w:hyperlink r:id="rId23">
        <w:r>
          <w:rPr>
            <w:color w:val="0000FF"/>
            <w:sz w:val="22"/>
            <w:szCs w:val="22"/>
            <w:u w:val="single" w:color="0000FF"/>
          </w:rPr>
          <w:t>https://farmersworld.io</w:t>
        </w:r>
        <w:r>
          <w:rPr>
            <w:color w:val="0000FF"/>
            <w:sz w:val="22"/>
            <w:szCs w:val="22"/>
          </w:rPr>
          <w:t xml:space="preserve"> </w:t>
        </w:r>
        <w:r>
          <w:rPr>
            <w:color w:val="000000"/>
            <w:sz w:val="22"/>
            <w:szCs w:val="22"/>
          </w:rPr>
          <w:t>( frontend UI develop, smart contract develop )</w:t>
        </w:r>
      </w:hyperlink>
    </w:p>
    <w:p w14:paraId="103993B0" w14:textId="77777777" w:rsidR="002577C2" w:rsidRDefault="00000000">
      <w:pPr>
        <w:spacing w:before="3"/>
        <w:ind w:left="116"/>
        <w:rPr>
          <w:sz w:val="22"/>
          <w:szCs w:val="22"/>
        </w:rPr>
      </w:pPr>
      <w:hyperlink r:id="rId24">
        <w:r>
          <w:rPr>
            <w:color w:val="0000FF"/>
            <w:sz w:val="22"/>
            <w:szCs w:val="22"/>
            <w:u w:val="single" w:color="0000FF"/>
          </w:rPr>
          <w:t>https://www.thediamondhands.io/</w:t>
        </w:r>
        <w:r>
          <w:rPr>
            <w:color w:val="0000FF"/>
            <w:sz w:val="22"/>
            <w:szCs w:val="22"/>
          </w:rPr>
          <w:t xml:space="preserve"> </w:t>
        </w:r>
        <w:r>
          <w:rPr>
            <w:color w:val="000000"/>
            <w:sz w:val="22"/>
            <w:szCs w:val="22"/>
          </w:rPr>
          <w:t>( store NFT data, execute smart contracts of Diamond Hands, develop a mechanism for minting new NFTs )</w:t>
        </w:r>
      </w:hyperlink>
    </w:p>
    <w:p w14:paraId="0BE3728D" w14:textId="77777777" w:rsidR="002577C2" w:rsidRDefault="00000000">
      <w:pPr>
        <w:spacing w:before="59" w:line="297" w:lineRule="auto"/>
        <w:ind w:left="116" w:right="5125"/>
        <w:rPr>
          <w:sz w:val="22"/>
          <w:szCs w:val="22"/>
        </w:rPr>
      </w:pPr>
      <w:hyperlink r:id="rId25">
        <w:r>
          <w:rPr>
            <w:color w:val="0000FF"/>
            <w:sz w:val="22"/>
            <w:szCs w:val="22"/>
            <w:u w:val="single" w:color="0000FF"/>
          </w:rPr>
          <w:t>https://www.fayre.io/</w:t>
        </w:r>
        <w:r>
          <w:rPr>
            <w:color w:val="0000FF"/>
            <w:sz w:val="22"/>
            <w:szCs w:val="22"/>
          </w:rPr>
          <w:t xml:space="preserve"> </w:t>
        </w:r>
        <w:r>
          <w:rPr>
            <w:color w:val="000000"/>
            <w:sz w:val="22"/>
            <w:szCs w:val="22"/>
          </w:rPr>
          <w:t>( tokenomics of $FAYRE TOKEN, nft swap page and smart contract of fayre develop )</w:t>
        </w:r>
      </w:hyperlink>
      <w:r>
        <w:rPr>
          <w:color w:val="000000"/>
          <w:sz w:val="22"/>
          <w:szCs w:val="22"/>
        </w:rPr>
        <w:t xml:space="preserve"> </w:t>
      </w:r>
      <w:hyperlink r:id="rId26">
        <w:r>
          <w:rPr>
            <w:color w:val="0000FF"/>
            <w:sz w:val="22"/>
            <w:szCs w:val="22"/>
            <w:u w:val="single" w:color="0000FF"/>
          </w:rPr>
          <w:t>https://staratlas.com/</w:t>
        </w:r>
        <w:r>
          <w:rPr>
            <w:color w:val="0000FF"/>
            <w:sz w:val="22"/>
            <w:szCs w:val="22"/>
          </w:rPr>
          <w:t xml:space="preserve"> </w:t>
        </w:r>
        <w:r>
          <w:rPr>
            <w:color w:val="000000"/>
            <w:sz w:val="22"/>
            <w:szCs w:val="22"/>
          </w:rPr>
          <w:t>( smart contract develop, frontend develop, implementing wallet functionality )</w:t>
        </w:r>
      </w:hyperlink>
      <w:r>
        <w:rPr>
          <w:color w:val="000000"/>
          <w:sz w:val="22"/>
          <w:szCs w:val="22"/>
        </w:rPr>
        <w:t xml:space="preserve"> </w:t>
      </w:r>
      <w:hyperlink r:id="rId27">
        <w:r>
          <w:rPr>
            <w:color w:val="0000FF"/>
            <w:sz w:val="22"/>
            <w:szCs w:val="22"/>
            <w:u w:val="single" w:color="0000FF"/>
          </w:rPr>
          <w:t>https://mist.game/</w:t>
        </w:r>
        <w:r>
          <w:rPr>
            <w:color w:val="0000FF"/>
            <w:sz w:val="22"/>
            <w:szCs w:val="22"/>
          </w:rPr>
          <w:t xml:space="preserve"> </w:t>
        </w:r>
        <w:r>
          <w:rPr>
            <w:color w:val="000000"/>
            <w:sz w:val="22"/>
            <w:szCs w:val="22"/>
          </w:rPr>
          <w:t>( smart contract develop )</w:t>
        </w:r>
      </w:hyperlink>
    </w:p>
    <w:p w14:paraId="2FAE33C3" w14:textId="77777777" w:rsidR="002577C2" w:rsidRDefault="00000000">
      <w:pPr>
        <w:spacing w:before="1"/>
        <w:ind w:left="116"/>
        <w:rPr>
          <w:sz w:val="22"/>
          <w:szCs w:val="22"/>
        </w:rPr>
      </w:pPr>
      <w:hyperlink r:id="rId28">
        <w:r>
          <w:rPr>
            <w:color w:val="0000FF"/>
            <w:sz w:val="22"/>
            <w:szCs w:val="22"/>
            <w:u w:val="single" w:color="0000FF"/>
          </w:rPr>
          <w:t>https://www.wildwarz.com</w:t>
        </w:r>
        <w:r>
          <w:rPr>
            <w:color w:val="0000FF"/>
            <w:sz w:val="22"/>
            <w:szCs w:val="22"/>
          </w:rPr>
          <w:t xml:space="preserve"> </w:t>
        </w:r>
        <w:r>
          <w:rPr>
            <w:color w:val="000000"/>
            <w:sz w:val="22"/>
            <w:szCs w:val="22"/>
          </w:rPr>
          <w:t xml:space="preserve">( </w:t>
        </w:r>
        <w:proofErr w:type="spellStart"/>
        <w:r>
          <w:rPr>
            <w:color w:val="000000"/>
            <w:sz w:val="22"/>
            <w:szCs w:val="22"/>
          </w:rPr>
          <w:t>tokenomics</w:t>
        </w:r>
        <w:proofErr w:type="spellEnd"/>
        <w:r>
          <w:rPr>
            <w:color w:val="000000"/>
            <w:sz w:val="22"/>
            <w:szCs w:val="22"/>
          </w:rPr>
          <w:t xml:space="preserve"> of WILD TOKEN, smart contract develop, frontend develop )</w:t>
        </w:r>
      </w:hyperlink>
    </w:p>
    <w:p w14:paraId="49047D95" w14:textId="77777777" w:rsidR="002577C2" w:rsidRDefault="00000000">
      <w:pPr>
        <w:spacing w:before="61"/>
        <w:ind w:left="116"/>
        <w:rPr>
          <w:sz w:val="22"/>
          <w:szCs w:val="22"/>
        </w:rPr>
      </w:pPr>
      <w:hyperlink r:id="rId29">
        <w:r>
          <w:rPr>
            <w:color w:val="0000FF"/>
            <w:sz w:val="22"/>
            <w:szCs w:val="22"/>
            <w:u w:val="single" w:color="0000FF"/>
          </w:rPr>
          <w:t>https://dice.game</w:t>
        </w:r>
        <w:r>
          <w:rPr>
            <w:color w:val="0000FF"/>
            <w:sz w:val="22"/>
            <w:szCs w:val="22"/>
          </w:rPr>
          <w:t xml:space="preserve"> </w:t>
        </w:r>
        <w:r>
          <w:rPr>
            <w:color w:val="000000"/>
            <w:sz w:val="22"/>
            <w:szCs w:val="22"/>
          </w:rPr>
          <w:t xml:space="preserve">( </w:t>
        </w:r>
        <w:proofErr w:type="spellStart"/>
        <w:r>
          <w:rPr>
            <w:color w:val="000000"/>
            <w:sz w:val="22"/>
            <w:szCs w:val="22"/>
          </w:rPr>
          <w:t>tokenomics</w:t>
        </w:r>
        <w:proofErr w:type="spellEnd"/>
        <w:r>
          <w:rPr>
            <w:color w:val="000000"/>
            <w:sz w:val="22"/>
            <w:szCs w:val="22"/>
          </w:rPr>
          <w:t xml:space="preserve"> for $Dice token )</w:t>
        </w:r>
      </w:hyperlink>
    </w:p>
    <w:sectPr w:rsidR="002577C2">
      <w:type w:val="continuous"/>
      <w:pgSz w:w="15840" w:h="24480"/>
      <w:pgMar w:top="8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932B54"/>
    <w:multiLevelType w:val="multilevel"/>
    <w:tmpl w:val="013EE45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087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7C2"/>
    <w:rsid w:val="001969D0"/>
    <w:rsid w:val="002577C2"/>
    <w:rsid w:val="003708FE"/>
    <w:rsid w:val="00502CE2"/>
    <w:rsid w:val="00732BCD"/>
    <w:rsid w:val="008134FD"/>
    <w:rsid w:val="008332E9"/>
    <w:rsid w:val="008D0BC7"/>
    <w:rsid w:val="00B8489B"/>
    <w:rsid w:val="00BC25FF"/>
    <w:rsid w:val="00C35738"/>
    <w:rsid w:val="00F8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3C737EDD"/>
  <w15:docId w15:val="{8F85C5C5-3E18-480C-BF40-2B5483F5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Revision">
    <w:name w:val="Revision"/>
    <w:hidden/>
    <w:uiPriority w:val="99"/>
    <w:semiHidden/>
    <w:rsid w:val="00732BCD"/>
  </w:style>
  <w:style w:type="character" w:styleId="Hyperlink">
    <w:name w:val="Hyperlink"/>
    <w:basedOn w:val="DefaultParagraphFont"/>
    <w:uiPriority w:val="99"/>
    <w:unhideWhenUsed/>
    <w:rsid w:val="008D0B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frogs.com/" TargetMode="External"/><Relationship Id="rId13" Type="http://schemas.openxmlformats.org/officeDocument/2006/relationships/hyperlink" Target="https://rebase.gg" TargetMode="External"/><Relationship Id="rId18" Type="http://schemas.openxmlformats.org/officeDocument/2006/relationships/hyperlink" Target="https://solcasino.io/" TargetMode="External"/><Relationship Id="rId26" Type="http://schemas.openxmlformats.org/officeDocument/2006/relationships/hyperlink" Target="https://staratla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ymasterwar.com/" TargetMode="External"/><Relationship Id="rId7" Type="http://schemas.openxmlformats.org/officeDocument/2006/relationships/hyperlink" Target="https://www.oracleai.app" TargetMode="External"/><Relationship Id="rId12" Type="http://schemas.openxmlformats.org/officeDocument/2006/relationships/hyperlink" Target="https://www.impulseven.com/" TargetMode="External"/><Relationship Id="rId17" Type="http://schemas.openxmlformats.org/officeDocument/2006/relationships/hyperlink" Target="https://funpay.com/" TargetMode="External"/><Relationship Id="rId25" Type="http://schemas.openxmlformats.org/officeDocument/2006/relationships/hyperlink" Target="https://www.fayre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ikoroko.art/" TargetMode="External"/><Relationship Id="rId20" Type="http://schemas.openxmlformats.org/officeDocument/2006/relationships/hyperlink" Target="https://www.solkitties.net/" TargetMode="External"/><Relationship Id="rId29" Type="http://schemas.openxmlformats.org/officeDocument/2006/relationships/hyperlink" Target="https://dice.ga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istemkoin.com" TargetMode="External"/><Relationship Id="rId11" Type="http://schemas.openxmlformats.org/officeDocument/2006/relationships/hyperlink" Target="https://www.cmntoken.io/" TargetMode="External"/><Relationship Id="rId24" Type="http://schemas.openxmlformats.org/officeDocument/2006/relationships/hyperlink" Target="https://www.thediamondhands.io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ptos-meow.vercel.app/%20(%20Developing%20smart%20contract%20and%20DApp%20was%20stopped%20at%20the%20request%20of%20cilent%20)" TargetMode="External"/><Relationship Id="rId23" Type="http://schemas.openxmlformats.org/officeDocument/2006/relationships/hyperlink" Target="https://farmersworld.io" TargetMode="External"/><Relationship Id="rId28" Type="http://schemas.openxmlformats.org/officeDocument/2006/relationships/hyperlink" Target="https://www.wildwarz.com" TargetMode="External"/><Relationship Id="rId10" Type="http://schemas.openxmlformats.org/officeDocument/2006/relationships/hyperlink" Target="https://gooddollar.org/" TargetMode="External"/><Relationship Id="rId19" Type="http://schemas.openxmlformats.org/officeDocument/2006/relationships/hyperlink" Target="https://www.orca.so/%20(%20tokenomics,%20trading%20logic%20implement%20and%20develop%20)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pookeletons.com/" TargetMode="External"/><Relationship Id="rId14" Type="http://schemas.openxmlformats.org/officeDocument/2006/relationships/hyperlink" Target="https://junglefreaks.io/" TargetMode="External"/><Relationship Id="rId22" Type="http://schemas.openxmlformats.org/officeDocument/2006/relationships/hyperlink" Target="https://avaxghost.com/" TargetMode="External"/><Relationship Id="rId27" Type="http://schemas.openxmlformats.org/officeDocument/2006/relationships/hyperlink" Target="https://mist.gam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BlackCat</dc:creator>
  <cp:lastModifiedBy>Michal Jankowski</cp:lastModifiedBy>
  <cp:revision>3</cp:revision>
  <cp:lastPrinted>2024-07-01T05:03:00Z</cp:lastPrinted>
  <dcterms:created xsi:type="dcterms:W3CDTF">2024-07-01T05:08:00Z</dcterms:created>
  <dcterms:modified xsi:type="dcterms:W3CDTF">2024-07-09T20:45:00Z</dcterms:modified>
</cp:coreProperties>
</file>