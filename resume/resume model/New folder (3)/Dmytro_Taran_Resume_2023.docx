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820"/>
      </w:tblGrid>
      <w:tr w:rsidR="003549B3" w14:paraId="3F3C2AAA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9E00A" w14:textId="77777777" w:rsidR="003549B3" w:rsidRDefault="0000000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7B9061E" wp14:editId="602C5236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4E4A71E" w14:textId="77777777" w:rsidR="003549B3" w:rsidRDefault="00000000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Dmytro</w:t>
            </w:r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Taran</w:t>
            </w:r>
            <w:proofErr w:type="spellEnd"/>
          </w:p>
          <w:p w14:paraId="52EBE850" w14:textId="77777777" w:rsidR="003549B3" w:rsidRDefault="00000000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F5ACCFE" wp14:editId="7976EAE9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</w:t>
            </w:r>
            <w:proofErr w:type="spellStart"/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Paracin</w:t>
            </w:r>
            <w:proofErr w:type="spellEnd"/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Serbia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621EE727" wp14:editId="56969C68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dmytro.taran.dev@gmail.com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 w14:paraId="023DA14A" w14:textId="77777777" w:rsidR="003549B3" w:rsidRDefault="003549B3">
      <w:pPr>
        <w:rPr>
          <w:vanish/>
        </w:rPr>
      </w:pPr>
    </w:p>
    <w:p w14:paraId="11614C15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096AF0B5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07DF2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64A4240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DCA638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6AFB286E" wp14:editId="404AFE5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0E1B578" w14:textId="77777777" w:rsidR="003549B3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Ingenious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determined senior Full-Stack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engineer with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9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years of experience. Strong experience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web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mobile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application development for about 8 years, especially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React.js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,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Angular, Express.js 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Node.js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Worked in blockchain field over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5 years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with hands-on experience in </w:t>
                  </w:r>
                  <w:proofErr w:type="spell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DApps</w:t>
                  </w:r>
                  <w:proofErr w:type="spellEnd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DeFi, NFT Marketplace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Solidity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&amp;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Rust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DFB91A4" w14:textId="77777777" w:rsidR="003549B3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With working style of "To be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PERFECT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AWESOME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WONDERFUL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!"</w:t>
                  </w:r>
                </w:p>
                <w:p w14:paraId="070EFA47" w14:textId="77777777" w:rsidR="003549B3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Wish to work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 company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with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good strategy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for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long-term goal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to get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seasoned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with a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professional team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to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grow with company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0806D6CB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6A103C1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06454AE0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9DF33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5A9AFC3F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948A6E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180B5B18" wp14:editId="06B2704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68F952C" w14:textId="77777777" w:rsidR="003549B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BLOCKCHAIN &amp; FULL STACK ENGINEER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08/2020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01/2023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D5A9272" w14:textId="77777777" w:rsidR="003549B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DeepSpace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New York, NY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6B11AF9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Built security into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new product features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achieve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100% compliance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with industry best practices.</w:t>
                  </w:r>
                </w:p>
                <w:p w14:paraId="13648A2B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Collaborated with external programmers to coordinate delivery of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6 new software applications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3154095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Developed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hundreds of smart contracts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deployed on main net, 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audited 1000+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315B4702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Experienced with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multiple Blockchain Technology platforms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(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Ethereum/BSC/Cosmos/Polygon/Ripple/Solana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).</w:t>
                  </w:r>
                </w:p>
                <w:p w14:paraId="15BFD805" w14:textId="178639AA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Developing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 xml:space="preserve">20+ </w:t>
                  </w:r>
                  <w:proofErr w:type="spell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>DApps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using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HTML5, CSS, </w:t>
                  </w:r>
                  <w:r w:rsidRP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 xml:space="preserve">JavaScript, </w:t>
                  </w:r>
                  <w:r w:rsidR="00C612C3" w:rsidRP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>Java,</w:t>
                  </w:r>
                  <w:r w:rsid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C612C3" w:rsidRP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>C++, C#</w:t>
                  </w:r>
                  <w:r w:rsid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React.js, </w:t>
                  </w:r>
                  <w:r w:rsidR="00452415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PHP,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Angular, Node.js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Web3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7BCEE572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Participated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>3 NFT Marketplace development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and played an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important role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 development.</w:t>
                  </w:r>
                </w:p>
                <w:p w14:paraId="4B453801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 xml:space="preserve">Led 7 backend services and infrastructure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successfully, to power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core blockchain-based products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3982664A" w14:textId="77777777" w:rsidR="003549B3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Maintained customer satisfaction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with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forward-thinking strategies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focused on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addressing customer needs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resolving concerns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06CBF527" w14:textId="77777777" w:rsidR="003549B3" w:rsidRDefault="003549B3">
            <w:pPr>
              <w:rPr>
                <w:vanish/>
              </w:rPr>
            </w:pPr>
          </w:p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55A0336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887ABC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06891A80" wp14:editId="54CA4C68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3D96685" w14:textId="77777777" w:rsidR="003549B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FULL STACK DEVELOPER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63EEF8F" w14:textId="77777777" w:rsidR="003549B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Openvision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Hong Kong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779025C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Led and managed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 team of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7 developers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, including 3 Frontend developers, 3 Backend developers and 1 DevOps.</w:t>
                  </w:r>
                </w:p>
                <w:p w14:paraId="585C7337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Participated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300+ code reviews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ensure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code quality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receive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mentoring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from senior developers.</w:t>
                  </w:r>
                </w:p>
                <w:p w14:paraId="6DBCDF1E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Maintained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100% </w:t>
                  </w:r>
                  <w:proofErr w:type="gram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5 star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rating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>10+ projects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1C86F73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Designed, built and automated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data flows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save 10+ hours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of tedious work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per week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1683179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Gave technical guides to the junior developers twice a week for about 2 and a half years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53EA642" w14:textId="6B5478D6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Gained experience with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various web development tools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including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Bower,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lastRenderedPageBreak/>
                    <w:t xml:space="preserve">NPM, Git, Material design, </w:t>
                  </w:r>
                  <w:r w:rsidR="00C612C3" w:rsidRP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 xml:space="preserve">C++, C#, </w:t>
                  </w:r>
                  <w:r w:rsidR="00452415" w:rsidRPr="00C612C3"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>PHP, Laravel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and cloud services like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AWS, Azure, GCP, Heroku and so 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F7CFE66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Applied hands on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learning and agile development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build a </w:t>
                  </w:r>
                  <w:proofErr w:type="gram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full MERN stack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applications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9386043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Developed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Unit and E2E test cases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using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Jasmine, Jest, Mocha and Grunt, Node.JS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22D1A1CA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Solved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challenging dataset problems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by using ideas from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distributed computing large-scale design, real-time data processing, data storage, machine learning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artificial intelligence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so that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save 35% of costs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for maintaining.</w:t>
                  </w:r>
                </w:p>
                <w:p w14:paraId="5F3885BE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Redesigned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rebuilt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30+ Company's websites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and resulted in remarkable growth in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10+ startup companies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66FAF2E" w14:textId="77777777" w:rsidR="003549B3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Developed company procedures and guidelines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for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data analysis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security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that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increased efficiency by 30%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 the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first 6 months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after implementation.</w:t>
                  </w:r>
                </w:p>
              </w:tc>
            </w:tr>
          </w:tbl>
          <w:p w14:paraId="7DE1D3E1" w14:textId="77777777" w:rsidR="003549B3" w:rsidRDefault="003549B3">
            <w:pPr>
              <w:rPr>
                <w:vanish/>
              </w:rPr>
            </w:pPr>
          </w:p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1BF37D2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8A6588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6FE21C8D" wp14:editId="506E473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6609EA" w14:textId="77777777" w:rsidR="003549B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Web Developer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11/2013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10/2015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0974B58" w14:textId="77777777" w:rsidR="003549B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TopWebGuru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Kyiv, Ukraine </w:t>
                  </w:r>
                </w:p>
                <w:p w14:paraId="57325A0A" w14:textId="14EA28A7" w:rsidR="003549B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Used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React&amp; Redux/Angular JS &amp; </w:t>
                  </w:r>
                  <w:proofErr w:type="spell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NgRx</w:t>
                  </w:r>
                  <w:proofErr w:type="spellEnd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/</w:t>
                  </w:r>
                  <w:proofErr w:type="spellStart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VueJS</w:t>
                  </w:r>
                  <w:proofErr w:type="spellEnd"/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make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Reactive Frontend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of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 w:color="231F20"/>
                    </w:rPr>
                    <w:t>5 projects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by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improving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the overall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UX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simplifying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the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project structure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emphasizing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reusability &amp; scalability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Built HIS software solution on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microservice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which solve many issues with managing hospital information using</w:t>
                  </w:r>
                  <w:r w:rsidR="0045241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452415" w:rsidRPr="0045241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PHP</w:t>
                  </w:r>
                  <w:r w:rsidR="0045241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Vue.js, Rest API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Express.js.</w:t>
                  </w:r>
                </w:p>
                <w:p w14:paraId="41B52120" w14:textId="77777777" w:rsidR="003549B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Developed and deployed a web app to replace a legacy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volunteer recruitment website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Used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React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Node.js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conjunction with Bootstrap. This resulted in a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50%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increase in customer conversion.</w:t>
                  </w:r>
                </w:p>
                <w:p w14:paraId="5CC4AD41" w14:textId="77777777" w:rsidR="003549B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Reduced project development times by over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60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hours by building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reusable components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templates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0376E49" w14:textId="77777777" w:rsidR="003549B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Introduced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TDD methodology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proposed leveraging Scrum to shorten release times by 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40%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improve code quality.</w:t>
                  </w:r>
                </w:p>
                <w:p w14:paraId="698E8790" w14:textId="77777777" w:rsidR="003549B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Gained experience working remotely with a small team of engineers and project managers.</w:t>
                  </w:r>
                </w:p>
              </w:tc>
            </w:tr>
          </w:tbl>
          <w:p w14:paraId="6714065F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2B56171E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77DC456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1A607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info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45891DB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0B2300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1AE8B01" wp14:editId="10177B8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3549B3" w14:paraId="613E8ADC" w14:textId="77777777"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64A8348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HTML5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39B112F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CSS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EEF227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SCSS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570A5319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MUI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222C970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JavaScript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B96A1FB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TypeScript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CD10148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Swift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(70%)</w:t>
                        </w:r>
                      </w:p>
                      <w:p w14:paraId="292B24F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Python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(90%)</w:t>
                        </w:r>
                      </w:p>
                      <w:p w14:paraId="7735CA4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Ruby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(70%)</w:t>
                        </w:r>
                      </w:p>
                      <w:p w14:paraId="659F037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Go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(75%)</w:t>
                        </w:r>
                      </w:p>
                      <w:p w14:paraId="205543F4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GraphQL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021C98F3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Apollo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E244353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lastRenderedPageBreak/>
                          <w:t>Solidity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0377E99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Rust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(80%)</w:t>
                        </w:r>
                      </w:p>
                      <w:p w14:paraId="1C00B450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Java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(70%)</w:t>
                        </w:r>
                      </w:p>
                      <w:p w14:paraId="621216EF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C#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B06BFA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React.js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CF3CBB9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Redux/Saga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2FDB78DC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React Native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1B8651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Angular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A0BF787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Vue.js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(90%)</w:t>
                        </w:r>
                      </w:p>
                      <w:p w14:paraId="6823E8C2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Next.js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4A537D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Nuxt.js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15BF30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TailwindCSS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0F86DE5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Node.js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40C42B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Express.js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2568262C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Django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(85%)</w:t>
                        </w:r>
                      </w:p>
                      <w:p w14:paraId="278D2899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Flask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(85%)</w:t>
                        </w:r>
                      </w:p>
                      <w:p w14:paraId="6D5B3B6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RestAPI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(90%)</w:t>
                        </w:r>
                      </w:p>
                      <w:p w14:paraId="6003366F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Ruby on Rails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(80%)</w:t>
                        </w:r>
                      </w:p>
                      <w:p w14:paraId="764C33F0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Spring Boot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(70%)</w:t>
                        </w:r>
                      </w:p>
                      <w:p w14:paraId="64716271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MySQL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CDA6463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PostgreSQL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9F3E71D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Oracle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14A13EB" w14:textId="02156EFE" w:rsidR="00F5689E" w:rsidRPr="00F5689E" w:rsidRDefault="00F5689E" w:rsidP="00F5689E">
                        <w:pPr>
                          <w:pStyle w:val="div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PHP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1EACBD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lastRenderedPageBreak/>
                          <w:t>MongoDB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079B4DDB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DynamoDB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6C066DFF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Redis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DB6CC9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ElasticSearch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(80%)</w:t>
                        </w:r>
                      </w:p>
                      <w:p w14:paraId="78D4A25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Ethereum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064AE63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Binance</w:t>
                        </w:r>
                        <w:proofErr w:type="spellEnd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 Smart Chain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0182CA3C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Solana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195111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Polygon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EBDD9DB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Cosmos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45B6981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EVM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1EB723C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Consensus Protocols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(80%)</w:t>
                        </w:r>
                      </w:p>
                      <w:p w14:paraId="708A4D79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Layer 2 Concepts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(85%)</w:t>
                        </w:r>
                      </w:p>
                      <w:p w14:paraId="04CB0788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lastRenderedPageBreak/>
                          <w:t>Blockchain Architecture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BECA785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NFT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0E3A595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DEX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854202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DeFi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E62DFB2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Bridge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22C93F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DAO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336596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Truffle, Hardhat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711A8DB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AWS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B878F82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Microsoft Azure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3A993FAD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Google Cloud Platform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242C945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Heroku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5D435B77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Vercel</w:t>
                        </w:r>
                        <w:proofErr w:type="spellEnd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(90%)</w:t>
                        </w:r>
                      </w:p>
                      <w:p w14:paraId="7C18D538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Netlify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(90%)</w:t>
                        </w:r>
                      </w:p>
                      <w:p w14:paraId="5FB8C23F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Firebase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4E00E34C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Docker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31CB07B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Kubernetes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(70%)</w:t>
                        </w:r>
                      </w:p>
                      <w:p w14:paraId="4EAB184E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Git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4D035F7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12B2FF1A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CI/CD Pipelines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7F14F06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Jira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7F719D6D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Agile Methodology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(100%)</w:t>
                        </w:r>
                      </w:p>
                      <w:p w14:paraId="56F28CB1" w14:textId="77777777" w:rsidR="003549B3" w:rsidRDefault="0000000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Jest/Cypress 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(100%)</w:t>
                        </w:r>
                      </w:p>
                      <w:p w14:paraId="44B14F5D" w14:textId="1DCAE42C" w:rsidR="00F5689E" w:rsidRPr="00F5689E" w:rsidRDefault="00F5689E" w:rsidP="00F5689E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Laravel 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(100%)</w:t>
                        </w:r>
                      </w:p>
                    </w:tc>
                  </w:tr>
                </w:tbl>
                <w:p w14:paraId="3761FF3A" w14:textId="77777777" w:rsidR="003549B3" w:rsidRDefault="003549B3">
                  <w:pPr>
                    <w:rPr>
                      <w:rStyle w:val="infoPara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38463140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8607D5A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4282140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5D139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06AC57A2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281DEC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6FEAE5E6" wp14:editId="21828C1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810B2A4" w14:textId="77777777" w:rsidR="003549B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08/2013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A1F121" w14:textId="77777777" w:rsidR="003549B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Coding Boot Camp 2013, Boston University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CAA90C2" w14:textId="77777777" w:rsidR="003549B3" w:rsidRDefault="003549B3">
            <w:pPr>
              <w:rPr>
                <w:vanish/>
              </w:rPr>
            </w:pPr>
          </w:p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49D9B2C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803113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2843FDAF" wp14:editId="5367DB1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EE79480" w14:textId="77777777" w:rsidR="003549B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10/2012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538A9DF" w14:textId="77777777" w:rsidR="003549B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Tsinghua University, Beijing, China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FABF27A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34724FD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2B7242FC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2CC96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Certifications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4D37587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4F65B2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524C19BB" wp14:editId="4C83ECC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8FD10EA" w14:textId="77777777" w:rsidR="003549B3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CompTIA A+ Certification</w:t>
                  </w:r>
                </w:p>
                <w:p w14:paraId="4F7EC423" w14:textId="7E68CB23" w:rsidR="003549B3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(July 2013 </w:t>
                  </w:r>
                  <w:r w:rsidR="00C07E1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Boston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university)</w:t>
                  </w:r>
                </w:p>
              </w:tc>
            </w:tr>
          </w:tbl>
          <w:p w14:paraId="5F49C0B2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9807A9D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4CDA1C7C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CB44D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Languages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3E865BE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CDAA98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7C1E8F70" wp14:editId="3B71A80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800"/>
                    <w:gridCol w:w="300"/>
                    <w:gridCol w:w="3800"/>
                  </w:tblGrid>
                  <w:tr w:rsidR="003549B3" w14:paraId="7CD6D915" w14:textId="77777777">
                    <w:trPr>
                      <w:tblCellSpacing w:w="0" w:type="dxa"/>
                    </w:trPr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163AAD" w14:textId="77777777" w:rsidR="003549B3" w:rsidRDefault="00000000">
                        <w:pPr>
                          <w:pStyle w:val="divParagraph"/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vanish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3D5ADD3" w14:textId="77777777" w:rsidR="003549B3" w:rsidRDefault="00000000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2482DED" wp14:editId="7616899A">
                              <wp:extent cx="2397966" cy="76775"/>
                              <wp:effectExtent l="0" t="0" r="0" b="0"/>
                              <wp:docPr id="100025" name="Picture 10002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66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77A7396" w14:textId="77777777" w:rsidR="003549B3" w:rsidRDefault="00000000">
                        <w:pPr>
                          <w:pStyle w:val="divParagraph"/>
                          <w:spacing w:line="27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or Bilingual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B1059A" w14:textId="77777777" w:rsidR="003549B3" w:rsidRDefault="003549B3"/>
                    </w:tc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530C30E" w14:textId="77777777" w:rsidR="003549B3" w:rsidRDefault="00000000">
                        <w:pPr>
                          <w:pStyle w:val="divParagraph"/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Serbian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vanish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AB7CF52" w14:textId="77777777" w:rsidR="003549B3" w:rsidRDefault="00000000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59A9D51A" wp14:editId="63611F89">
                              <wp:extent cx="2397966" cy="76775"/>
                              <wp:effectExtent l="0" t="0" r="0" b="0"/>
                              <wp:docPr id="100029" name="Picture 10002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66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995176" w14:textId="77777777" w:rsidR="003549B3" w:rsidRDefault="00000000">
                        <w:pPr>
                          <w:pStyle w:val="divParagraph"/>
                          <w:spacing w:line="27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or Bilingual</w:t>
                        </w:r>
                      </w:p>
                    </w:tc>
                  </w:tr>
                  <w:tr w:rsidR="003549B3" w14:paraId="2DCD5B83" w14:textId="77777777">
                    <w:trPr>
                      <w:gridAfter w:val="2"/>
                      <w:wAfter w:w="720" w:type="dxa"/>
                      <w:tblCellSpacing w:w="0" w:type="dxa"/>
                    </w:trPr>
                    <w:tc>
                      <w:tcPr>
                        <w:tcW w:w="38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952E3D4" w14:textId="77777777" w:rsidR="003549B3" w:rsidRDefault="00000000">
                        <w:pPr>
                          <w:pStyle w:val="divParagraph"/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Chinese (Mandarin)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vanish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5BFB16C1" w14:textId="77777777" w:rsidR="003549B3" w:rsidRDefault="00000000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003A37D" wp14:editId="46A3A849">
                              <wp:extent cx="2397966" cy="76775"/>
                              <wp:effectExtent l="0" t="0" r="0" b="0"/>
                              <wp:docPr id="100033" name="Picture 10003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66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AA4C2AE" w14:textId="77777777" w:rsidR="003549B3" w:rsidRDefault="00000000">
                        <w:pPr>
                          <w:pStyle w:val="divParagraph"/>
                          <w:spacing w:line="27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or Bilingual</w:t>
                        </w:r>
                      </w:p>
                    </w:tc>
                  </w:tr>
                </w:tbl>
                <w:p w14:paraId="3A3C8350" w14:textId="77777777" w:rsidR="003549B3" w:rsidRDefault="003549B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38127A1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683A872" w14:textId="77777777" w:rsidR="003549B3" w:rsidRDefault="003549B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549B3" w14:paraId="6C66DE42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210BA" w14:textId="77777777" w:rsidR="003549B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Hobbies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nothilt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549B3" w14:paraId="0AAF5CE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A89E50" w14:textId="77777777" w:rsidR="003549B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0F7BC300" wp14:editId="19F49F9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37" name="Picture 10003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9CE4EBC" w14:textId="77777777" w:rsidR="003549B3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Swimming, Cycling, Esports</w:t>
                  </w:r>
                </w:p>
              </w:tc>
            </w:tr>
          </w:tbl>
          <w:p w14:paraId="048B3B19" w14:textId="77777777" w:rsidR="003549B3" w:rsidRDefault="003549B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1698250" w14:textId="77777777" w:rsidR="003549B3" w:rsidRDefault="00000000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3549B3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4EF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D2A6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6407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C8B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4FE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2C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ED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0A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AE8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9B48F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6E58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B6D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A1B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8A8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120D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98CA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F6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62E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86C7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7E0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A00C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50A5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3C9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9C65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2CB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1886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72E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0E86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94F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562C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4AE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44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BEF8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5A80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F2A6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74F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93E05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52A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888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0E1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A98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102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F295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A83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BABB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8EA6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169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D6B8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523F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98C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62D5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F6F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66E9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F46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4137485">
    <w:abstractNumId w:val="0"/>
  </w:num>
  <w:num w:numId="2" w16cid:durableId="326708811">
    <w:abstractNumId w:val="1"/>
  </w:num>
  <w:num w:numId="3" w16cid:durableId="1791514448">
    <w:abstractNumId w:val="2"/>
  </w:num>
  <w:num w:numId="4" w16cid:durableId="391194931">
    <w:abstractNumId w:val="3"/>
  </w:num>
  <w:num w:numId="5" w16cid:durableId="863132176">
    <w:abstractNumId w:val="4"/>
  </w:num>
  <w:num w:numId="6" w16cid:durableId="1707295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9B3"/>
    <w:rsid w:val="003549B3"/>
    <w:rsid w:val="00452415"/>
    <w:rsid w:val="0045548C"/>
    <w:rsid w:val="00A21663"/>
    <w:rsid w:val="00C07E1C"/>
    <w:rsid w:val="00C612C3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DD4"/>
  <w15:docId w15:val="{627AE1AE-19FA-4E2F-A31C-BA9C540F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sectiontwocolsectionnotlangSecnotskliSecnothiltSecdivparagraphWrapperdivparagraph">
    <w:name w:val="div_document_section_twocolsection_not(.langSec)_not(.skliSec)_not(.hilt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infoParaWrapper">
    <w:name w:val="infoParaWrapper"/>
    <w:basedOn w:val="DefaultParagraphFont"/>
  </w:style>
  <w:style w:type="paragraph" w:customStyle="1" w:styleId="documenthiltSecinfoParaTable">
    <w:name w:val="document_hiltSec_infoParaTable"/>
    <w:basedOn w:val="Normal"/>
  </w:style>
  <w:style w:type="paragraph" w:customStyle="1" w:styleId="documenthiltSecinfoParaTableparagraph">
    <w:name w:val="document_hiltSec_infoParaTable_paragraph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table" w:customStyle="1" w:styleId="infoWrapperTable">
    <w:name w:val="infoWrapperTable"/>
    <w:basedOn w:val="TableNormal"/>
    <w:tblPr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lnggParaWrapper">
    <w:name w:val="lnggParaWrapper"/>
    <w:basedOn w:val="DefaultParagraphFont"/>
  </w:style>
  <w:style w:type="character" w:customStyle="1" w:styleId="documentlangSecparagraph">
    <w:name w:val="document_langSec_paragraph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table" w:customStyle="1" w:styleId="lnggWrapperTable">
    <w:name w:val="lnggWrapper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Dmytro Taran</dc:title>
  <cp:lastModifiedBy>STAR</cp:lastModifiedBy>
  <cp:revision>6</cp:revision>
  <cp:lastPrinted>2023-03-15T13:31:00Z</cp:lastPrinted>
  <dcterms:created xsi:type="dcterms:W3CDTF">2023-03-15T13:31:00Z</dcterms:created>
  <dcterms:modified xsi:type="dcterms:W3CDTF">2023-04-07T07:05:00Z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c73f01dc-a946-4513-a6ec-026e7d49a4ea</vt:lpwstr>
  </property>
  <property fmtid="{D5CDD505-2E9C-101B-9397-08002B2CF9AE}" pid="3" name="x1ye=0">
    <vt:lpwstr>jGsAAB+LCAAAAAAABAAUmrXCq0AQRh+IArcSd3c6CO5uT3//26UJLLsz851DIlIwBMMMIkIcSvCESNA4xZEUQ2OiCNGsMJfGB4LbcXQwlRisCSb1HjSNTOUUbNGp9QnqLpH19bpTecfcUgZisUea03kU6gGQOcMrIMudgmW+7Uini+lx8LScSiCbcQDvJBcunDvZ1bBcxvALByLlr6pe1RMmSgl9D0yXWvwoAbOjmLvw+tAlP0Ew5wnp7omrvIV</vt:lpwstr>
  </property>
  <property fmtid="{D5CDD505-2E9C-101B-9397-08002B2CF9AE}" pid="4" name="x1ye=1">
    <vt:lpwstr>Us5xDMFACX2JfL/aFORg8491ldTWlvusvKmfGpUBthcoJ+O5BFl1f7es0H8WNt31+qDiFWnJf0/SBnZjrpsA6bc6fATHFZz0wATBWw6GDi2YmndxuGLkwuPiOzfdET+Klk6f+LEO0ey09T0d9Ax7en715tPMCMx4ni7PDzKynAZ3CB55ANazhPS5Lw2sKQKQv/QVcwj1aoYo2/Wzp0lNijwi1gqVWtQ/i0oaJD+cdXOJpAfZiByAkB/QrNp2X9V</vt:lpwstr>
  </property>
  <property fmtid="{D5CDD505-2E9C-101B-9397-08002B2CF9AE}" pid="5" name="x1ye=10">
    <vt:lpwstr>f6+HSLFGTpO9GinSG2Yghf5RwaZH45pTX3U0yKBE4U23XbsE/sSWjSSaDZAR6ki1tZIwvAW2jKHBEyZcoHQVqWrJUwnMv9y+bhIxRVNAX3wiA5GaopzmcsStjVwKCIRsIOzb2uZlINtzImPOnm8MI8kvYx23Who7SiI24wMuhUSAYeWCbmTk9LF3SnFtrYY2HgqKhaI8TW1/gz6UVX/nhy7jrvxAsmOlLO6cgQ8bso039XimjGPQUP7dMofMDNl</vt:lpwstr>
  </property>
  <property fmtid="{D5CDD505-2E9C-101B-9397-08002B2CF9AE}" pid="6" name="x1ye=100">
    <vt:lpwstr>lu2Ow0+n5ZC4T6K8HK32CUQNrB2UQ+b6Cvz9idEQhroXRsnuYlAbm8VPrXjNhF/BA22MaXhRD8Zcr0aTm6LmtliSgZxXpxSwB19VWGVQ6RiiPfrCD6juMTFz4Bk7Dd+ibBTHda3VgJxUksmAyILRLBCVAUoPZrOO09xR0/J9g90qo71kyMMhe6n3F2ABBW1PPTO2AphXGyilD9YRwYrVe6zwcPqSaa818oVhiv1YVZx5wPF5mGyIh9+00uMHW0I</vt:lpwstr>
  </property>
  <property fmtid="{D5CDD505-2E9C-101B-9397-08002B2CF9AE}" pid="7" name="x1ye=101">
    <vt:lpwstr>d4cSruhARPGNrIDr/CK71rG87fHGaZXm8JVJi7YR6hwWgfhutLQWrmOG2BVdBgtaFvvYKDfPLIMrt6nwgjVjLONALfHEiIvOA19ltE/EcJ/bvdkLW14v5i3pTFyFino+atSqEG8FM8cvkT0gcE8T2UhLF1CmKpZroQ+0QNZaqbIVbuAgcBcxk1y+Bgk//d1cW8y4PvUKDO2hOQykqrfuXT24bjDUIH6Fo121uRDqjGjdfYs/mCyJ6aSPPlguMUI</vt:lpwstr>
  </property>
  <property fmtid="{D5CDD505-2E9C-101B-9397-08002B2CF9AE}" pid="8" name="x1ye=102">
    <vt:lpwstr>pvzceoin3jLvU/oPcwjmrEwqDzL+F9W2TUsxIBx/gWaidOFxG0aC0e2Oa36Tr22QJWef00Tu4fHhO2h19wDT2E6fzQhkWKEcx2NaVOrXbJ81MMg+XYii36LzCuAZEWUYnLy2dfqG5n32I3nDt6pIAmelnPJm4e3bbgsbVI3lQ1eMyXutx1aRXLqd33agKaL680WrWElqmN2mP7IuXqMsYdyAI34OQd7Vn7kIPv6nGKyu31cBh/AmHyM4Mp5GefC</vt:lpwstr>
  </property>
  <property fmtid="{D5CDD505-2E9C-101B-9397-08002B2CF9AE}" pid="9" name="x1ye=103">
    <vt:lpwstr>aADmWv4J+nz17IRZQAW//iWLguXuckzaziR2BActMkYPU5vVIqd2Vr26bdgoW1btfwFAhMQx8YDotz4LIlrB5sxlTJRlAhRSgxikNbLcdvnBzcaquFl4J1qcThP0vaiEGFXBB6GnWvUsgLXUHCfWYgOoy082PJFR6Q95fFYqIXDWumTwyrUNTpJOoMsLD1jthRT5QmP7CfwlmrQsJ8T51rCC1eEoZ3l9bxo0Lv8HlDxwKzIpYqaVamPbEcpWCra</vt:lpwstr>
  </property>
  <property fmtid="{D5CDD505-2E9C-101B-9397-08002B2CF9AE}" pid="10" name="x1ye=104">
    <vt:lpwstr>ZFoEbTXQVa1jp1rfmqqO2V7OHNUrd6C0M0F02DMN6i0hYnKASepnzhJ+dJqvYlGRL37nrPQHLHp+Q82oLJU0dcsMSXYWLQFYK1K44PTnyZIUtUb9bGcS3xXcVHB7B/0vBUKOi317kNtvGXXIixR97MdiQ5d5o2LqD+jZg/QBN/LpWJzwsak+dZkReTDlGFv/hXB1amj8lXTBqA95GIsqwAjjhYegqSL2g6lIl0h8YHiXRPnTkEZcnVjeeGsVScV</vt:lpwstr>
  </property>
  <property fmtid="{D5CDD505-2E9C-101B-9397-08002B2CF9AE}" pid="11" name="x1ye=105">
    <vt:lpwstr>oavL7+CtHemLoQaFMwBfHmTLRaFlCCrIyd6jNAa3HZBm+oqEqhTUq/JyzYklymg9hw/enrPMppLhXt+IGuU0XjHL9ShnZzmoCniTYcnroOv25vKETS5qghOBqqtMTdRT/iRWHKlnuWxMp0jflhQ2td311/Mihp7NyPevvww7r/DeAneyrd84L7gXgAGgQfRQyQfKEFk+2uBztnjuP1hYa2SmnV216WybtJoxrsI2c0WW0jBx77rLZUeWDz7MfFm</vt:lpwstr>
  </property>
  <property fmtid="{D5CDD505-2E9C-101B-9397-08002B2CF9AE}" pid="12" name="x1ye=106">
    <vt:lpwstr>kKvJbaXPKGL9+IT6nGtc+R4a1GdjFgjVXcYRkEtX52ZNp2LnhMI2XE1WLjZYh9vsCRN6re7kE8rFsxsHx9hL3+3ZLY9JBtaOuBb6PSHYke0RipyZsX2Rb0uNTgw1sI/DQl19unR2ZACfRJjqsxPdUHbFYYoCSXCZeofjTundgCCzEKpTi3rmRVahwyUCeFr0rzoOyc0JnHQwsJ9jvpAvPZz7FcrDs6fUiOwOqJxDtr+zLmwecb6vkWHgEf2aoGA</vt:lpwstr>
  </property>
  <property fmtid="{D5CDD505-2E9C-101B-9397-08002B2CF9AE}" pid="13" name="x1ye=107">
    <vt:lpwstr>vUB2Jix06xAl+iU9378ua+KCUb9eGBhzeDYpG30zvwHu0bwXa3ZhO0fjuRB6+C7px8biu96ap4RAMkeg51H++ET5HHgxnINJ+eeIlKbVznnoWYyofFa+ARKKaXvYGmrwo7R4piS7zB8XBTZZNstfrDSaYcHe1gzXvZH/ixDqJYtTPpi6oDbg5VEltEvdHo//4s+FYjqleXddlB0NKy7M4hPh8n+iu/fBSvE+PQf6Zt3SiUtSkzxDTAVKee2Lc5d</vt:lpwstr>
  </property>
  <property fmtid="{D5CDD505-2E9C-101B-9397-08002B2CF9AE}" pid="14" name="x1ye=108">
    <vt:lpwstr>0tjwtrioEY58nWvDe7J7j7z2ULBLGmRmYtnmHD9CjbiIy6n8ItBF+EE4BUu3C1xC7BDiH3Jdr7WZxSzDtETz9GTTz+yefaYCxQ9Lfn6LTStXQnWuSWwOC5kDQWv1WSWNJG+udBnMOLHqDsQYV7GGm1m7AMBXQW7RQnH+deEDtRDBWRj6SdkJwB66LK1F2PC4M3XWT3loddvcwlNYdsR9036lOqNl5WlM/PGcnMH8Uo8oEizWj5DuAbH4MC0efVc</vt:lpwstr>
  </property>
  <property fmtid="{D5CDD505-2E9C-101B-9397-08002B2CF9AE}" pid="15" name="x1ye=109">
    <vt:lpwstr>YNUOpjx13rfpbhOfj/fsPKgb6YoxrAAA=</vt:lpwstr>
  </property>
  <property fmtid="{D5CDD505-2E9C-101B-9397-08002B2CF9AE}" pid="16" name="x1ye=11">
    <vt:lpwstr>gus6F4Qkq8X5afxy7jqnBIRaKXXBRnG00+RzL9lIzPM6R3FVXLp0RIS+nECOsqzE5ZE29cVFeFuDGoGBBmiesAx9uQ6yblbMB/v/Qn+Bf842e/aZqAJQpA3j759Mf1yQtiAJWzJhCDUL07QFUTyB76yNcxqiaHYF4UIPu8QLh108l2TipGtg7Wd/OZRJ08Ez8QkQSMTSTLB5YDGp7XdGaYLjmhSW3lx2lTQYyrbQRfcBJ1faLtjmwgHusjsiMI+</vt:lpwstr>
  </property>
  <property fmtid="{D5CDD505-2E9C-101B-9397-08002B2CF9AE}" pid="17" name="x1ye=12">
    <vt:lpwstr>fu9HLeg4e+OaBPQlp22FodEybnwbMFFS5r2CezBI8juGdEa7wYcjhayZa3hd/xUn4QcjYygj7IjTKpCLsbHrdJaAylb9Vr2gnzqC0cGsWI3VNNMERPg7kEXjuPJWT7GXKn82rSb5HPdN2gj4A+xKZOjYMSV+GXpL5ILfZUoZexBCaD8xDsAUkCln4+4s9hDtmjJjWmhEXKv7gpgm98yIfSPv9eGUQ0u59ZqzFGhgzrlllD5gJloA/0bFL5WFrlz</vt:lpwstr>
  </property>
  <property fmtid="{D5CDD505-2E9C-101B-9397-08002B2CF9AE}" pid="18" name="x1ye=13">
    <vt:lpwstr>VIvf3GV0m+ayWwO5a3qm3vO6QalNa6iyiAKdzgu8ntPqpuZVgtUrJ4BAEtiBW3aVykyRO7m1oQ+AWr18TOlL9Ppk2NWIjgSk0gTlg4M2rxSHDlo5IFlrqz8pfHUXfApExGfAeuhVbv9ZbpfcgIIkqx84qJNj/Og+L2EwWGMSXsG5ME5W0Qn6HuD0MAuEdLx+gMVi/jrkIzuVWL22DHFMf3PhCTzX7ZUXW1Xk3Be2NEXwb4SDo8CTRFvWoAr6Xt3</vt:lpwstr>
  </property>
  <property fmtid="{D5CDD505-2E9C-101B-9397-08002B2CF9AE}" pid="19" name="x1ye=14">
    <vt:lpwstr>N0rQsPMb9scpBl0k1LtWSsY63056UVe+USE7uokCSO9hw7UyjOE4wHcR5zk1z96E/f/ofyMMhZZPkr4PtYlIRD5mwAj3OJPibrkp8xRYKMaqYe1tzvty2NyOUejcdCe85+6/8h2fcXC7LmyIUuKkuLoZhwUYsFrlQRtBs+zHTKzTIuNi4KBGbaKtvmHnxm9s8cF9AfFFpTYaOF9/4u/yOXD3sg8aXmQsd0C0+teZO48xWGvlpDf09+gYAVk8x9A</vt:lpwstr>
  </property>
  <property fmtid="{D5CDD505-2E9C-101B-9397-08002B2CF9AE}" pid="20" name="x1ye=15">
    <vt:lpwstr>gWzFmVilKH2Kcvua1z19ewYM/LjflQIbUngZd2SZ0aoVPMftMUlPjPV33h6q99NdPGmEUD+4GT7JFqqkSc2eSOHjcYxl9dbBqz4gwPPUzSFuXvfR/a1LwgrzN+uDxM0jaumfgRiucpaUd3WBFlyiZZggv4KcjlTYGULDeIY9BUXaC30xaYqHur/FuNygnZ3axVEQzmzyO6znlmK4Csnyk5H/B3arTbcVxxL1NFNAiFyZRq+cJ4PxY8X/gqDn3sJ</vt:lpwstr>
  </property>
  <property fmtid="{D5CDD505-2E9C-101B-9397-08002B2CF9AE}" pid="21" name="x1ye=16">
    <vt:lpwstr>alf+nlASpPvCAvbHwUdRGAuewIqmn+KmRknIzN0KGbP1IYjkE19Q+d6m67rx11DxuGOYr34f+v0U4IKEG/7O8NX/wOWWeAQctr/0x+BnD0ZnV8GJ1rkFwltKOb3PsUuNZtsUXPIuoJLmAe0+78DM8o+DbHueGhUOjoZtEqk/oYhnoEGP2bXQHD8XEZYsXLGrAVYsUY6cSiNwud5uPl7pvQhvhoPWQzFfeaF9//Ao0I/R6V6p61cu8ATDLV3IHq+</vt:lpwstr>
  </property>
  <property fmtid="{D5CDD505-2E9C-101B-9397-08002B2CF9AE}" pid="22" name="x1ye=17">
    <vt:lpwstr>LPtYXWTMc06vmI49PBI4CJL3wmaTrhEc7d2P2s1CgFFY3/pFSUZJbgsc3P9qHpZ96bCcaBhu2M41F+5u2qn99Egpa7sWAfQtCW8oOgUGTSLJTsCOg7p9FGbs/H3zNhE8514k6akjWNoUDxkzEPLbuB0oL7s8VBZElT/d6xF/b60GParGuH+MvgcZvjKMlYxy3IYbr+WoOvQj0J3mvZDeQZUDVbiskaxjO3LKjZLTdt0r4nryBr0k7r3rQaX12p2</vt:lpwstr>
  </property>
  <property fmtid="{D5CDD505-2E9C-101B-9397-08002B2CF9AE}" pid="23" name="x1ye=18">
    <vt:lpwstr>pmL6/3jVT0FYwa78g0k9i4/mV9cQywDUUB3GrzmxXt4m6cySOK8CdYMAw8Ks/k0QD80ry9r1k8+ZQEHBhK8NwFMRhSnquuxAC2EeGqjNmvtCeL5SN9KylchGVIWcablBHJqvLzf0DTCzYWLlNQt4H9R5JC4BUd90nAUyYhuBjUX1ym8C6GHwOlAJkhQ4f+0sgO+4J3yHn8fGzVY/vzWwUiwU2juI3sT92PGc11fpuQeZqeME0BjkHuonVj96AsG</vt:lpwstr>
  </property>
  <property fmtid="{D5CDD505-2E9C-101B-9397-08002B2CF9AE}" pid="24" name="x1ye=19">
    <vt:lpwstr>aKWDX9jjtk1dV2BsFvIP5SR2TCMGkXh5aQbkz6Y4QRpqp0C9+pQWDtXzNN9+GbW2JCeOsZtx1ciA/CkjN2DEFPReMRb/J60wdr7Fqof8l0AUxV2LqXNL4uYFLfgJgtU/HGFSPSo0IRQqBNB+sUpM27tjY8Nz2wzzxvZSEUHK9tYqzdbjfvQUgYDKRvIfIy0u0A5AkodcSUsLDA3v5kLL+/JvkcKODDEIu8S76XZHHtQKE7iebL4fvIIbKVU4Jfc</vt:lpwstr>
  </property>
  <property fmtid="{D5CDD505-2E9C-101B-9397-08002B2CF9AE}" pid="25" name="x1ye=2">
    <vt:lpwstr>UyoJPmaVL56ovJpnYeBIeQDt30WSHnZGAtH0/qqSmhN1ruZZ1XBGTBOAzBwZ0cEwmcisWJ7TWqDWq4q6gdS0o9DfDUKjOK+RY6PvTEJ6cynz1s8yOC9mOxx/rXDq8yosnIUar7tmOu+n9XSEu2c9BZLmpSOgt6fASquwS01lfKLglq1yn1TT7O7HRWcOB0n4lKkll5Hx3/R8z43/U8K/mpCAHTmF4UyDw1nCyHJPo5ifhZCPzrOPAIxO4HLyfNl</vt:lpwstr>
  </property>
  <property fmtid="{D5CDD505-2E9C-101B-9397-08002B2CF9AE}" pid="26" name="x1ye=20">
    <vt:lpwstr>6tDnoZSdtR883NZkBbmWO/kFUw1sOM5yw++G7xXUCPU0cFoEGoW9g2H56kJ5vhdqmduy1T5ylnJUUt46op+NC01unctWCgMJlU7mT9ot6THSnaz6Z5NR5A8oPvB+eB6dfI4KRL9sWxWEyW0lFptfLL6Bp7+/8g6YFyvyA4coHhYU82J/T+i+krPluHveG85GrE0AIdzEm3JMIyzUNha/UtVP5XkP98973xMV3MC2ncXDLwso8veGxCDDh+T6rTK</vt:lpwstr>
  </property>
  <property fmtid="{D5CDD505-2E9C-101B-9397-08002B2CF9AE}" pid="27" name="x1ye=21">
    <vt:lpwstr>kV0tYB3qPxSch4fipvxdi81jT/JGBRTbRX3CaeCRUoFIOqVJR12I7oADLb/mXcqpC4wVGIybdi2qPtTHwe3Bh0L7v2RFVatblt3ZBLqMI6N6ZGtRVHIHe+jjfVHkewkrF3DwkEaAnGnCpyPXRiF0sjNttYVUqNkNLrOinoF7DCJHu0IjOzxqXcGy9bv5JBLZDbp83aKIyxg5WZNnh1cWso7wG7/pSeYkUhh8Adsa7CHGsg1gjJoj7FYSO87xR7y</vt:lpwstr>
  </property>
  <property fmtid="{D5CDD505-2E9C-101B-9397-08002B2CF9AE}" pid="28" name="x1ye=22">
    <vt:lpwstr>QFQPYmEYKIdMjPvtDS4NwX9zd2HxKBfyeGFxBwxTaCRcH4qz0enu+/7phgL4HBJpJRETfvX36u7A3wixDN1Dl+g/BxbNI+oQTZf0Nad4DT6hyQhwnCFW6B1GdurVs10Z1uI425zUrt0HJ+iEVgNFEq8+OL6uUOB03JnaOYGMjmIqvYBCbNNpIwGf7S6RrEP1ftCkWuafUtkrVEfTHWqL8pvGZ1p/YRgV2LZf/N0j4bPTGi84Bt299ZYska1snfi</vt:lpwstr>
  </property>
  <property fmtid="{D5CDD505-2E9C-101B-9397-08002B2CF9AE}" pid="29" name="x1ye=23">
    <vt:lpwstr>icdK5/pKIPQ1juaI2p39QwC+ZM/cOy7dP8JrJVns/eHQgsT+AcgHxXnpKqVA/HqDFSn3ZgkVcfSyZAbRDXD54sVqskGTqHuaQUFq8IdPOp8Gwa3m3jFWhXUC7ydr+HepyWa5jsrR4vymAXkTBnEizz/hzoho+e6Fckh0Q/yrzFoMQZ8YTvc9ZrqcDUoDwj+xGclSJk29JRewdZuD7feLn1/UQGgPqqtP/uZuw2k4GaU2Oz9mFZIfRjaA5hmB3RS</vt:lpwstr>
  </property>
  <property fmtid="{D5CDD505-2E9C-101B-9397-08002B2CF9AE}" pid="30" name="x1ye=24">
    <vt:lpwstr>U6PIR0PvnOL3BU8mFSj+3vKOESbI0JPT6r8DF1QvbQdPaNpb5x34t+0ABXolQDrnXHiMbv/aGl1t6bM4tpygmC9so4PiZ3d6Lnp2VrWcEwkl+N3Jr6HkW0CXzlbO6wRtkBy2JXNgYhvMtCbdblHNkfRXi9cd9GqQmddg/UsN8grsL4rOM7SnYuLLeP0byHuT7Oom9Grjt9YNNSeQ740bB9uhXyMkIbikdD4AdWz4APqWv1BRkyFGJOx5WFVzSju</vt:lpwstr>
  </property>
  <property fmtid="{D5CDD505-2E9C-101B-9397-08002B2CF9AE}" pid="31" name="x1ye=25">
    <vt:lpwstr>hbxfxBxlTgCalMqD2SkJO/wIoNO+oPreHGD6+xSQt1xaTOfKy2TmSL7CsEHL7eS4f9+LQkIt/YDs/OXWZJRyhrMziXiDXMSnoMqt/bmEugeoxDuY66h3Qcky1Fxwc167QMoJq/VrkUAV0UE8Z46IsrIcQ3N/E8qbN/GwIi/kddcMIJIo5QiwMno+RRP5EAfsDuGA8gxjBzOUPXBOBpSjON7V2/oPhDOxh11rW11j8+HNiZ/vpkSFpp0Z003S7ek</vt:lpwstr>
  </property>
  <property fmtid="{D5CDD505-2E9C-101B-9397-08002B2CF9AE}" pid="32" name="x1ye=26">
    <vt:lpwstr>/smaDohBRqa3PuTUyrtgxaV300vi5EC03jqT32k7q850ddgjQIdxl5LAEUZf4nP24Buj8l0OY/NRhKS2T/0tnDFGf4AYlQ4gDe7AuDR2dsWSeK6ouC/yCC87T1w7iPgH9NOgvkhD6QXvIHsnOoUGb5PJKYoAT00wlWcnqs9cS1PpmWhpaulfrTSEdaHt41OgDArs8DBBqoTjYbjc2NvShwLqdFOUe/P3cOYjiE51rlupUVmp0bzMW/uFNqhVj8C</vt:lpwstr>
  </property>
  <property fmtid="{D5CDD505-2E9C-101B-9397-08002B2CF9AE}" pid="33" name="x1ye=27">
    <vt:lpwstr>v6jEXT3IcfGy+So7WggYK42BGogO/i3Q+VfxJhlK+5/bUrrJg28luBG/EQ0RnJIeI32ZdM8Aebiga/3j6gVBKMuvQ284KSxChZAV8F60Rn2pFbwUSjg5iKp5V2PIQryxYrdk7VHDX0a3xZXtdcx60q7WzAANe9wf5vA3GfVC0vmbpfKGuTMUbD10d3c7AY4IisOQAGjwMD3G1ZKsWM/eRooyKXFgEG/qh3tDiEyQjlGtl4LjFH1KfTfEiG7LfrS</vt:lpwstr>
  </property>
  <property fmtid="{D5CDD505-2E9C-101B-9397-08002B2CF9AE}" pid="34" name="x1ye=28">
    <vt:lpwstr>UzRI1PieKFu+z79gVj6lyYskf7W9RHnC4bpTPRN/BL7HvzIMhS0MbOKOl2J5vS8/BBAD5idWrjvud2hbzistFkIE3InQdUgcRZ1DDUSwaXQLzB5/bW67CZ+7BPsE3TrJDAElVf6QZNYbsT/SLVUrRraJOGX/7OSNaxUXdqz2z5r/fFuN6epkK1wR8x23l7zR/8omioIMnuwa4gowQfiaKCVW1aDc1mjkiSLSxB6zmpM0KAQ78z9/piPdHrUJNDz</vt:lpwstr>
  </property>
  <property fmtid="{D5CDD505-2E9C-101B-9397-08002B2CF9AE}" pid="35" name="x1ye=29">
    <vt:lpwstr>QEkrHQS5bxVGDs3/EME6vjLRyc21HeGKHI1yO2SqZuH9qEz7tdEDvX58N66FDKpA3BoXPPOC+M3k5lzRGFt0sibSn/fu3Nq3i6iFM5iLFfI67F0yfySPhzg1vz8d0ZeH3Lllh6CgTX0hJlnYOQ2i4PDejKGd7e1ji526p1t6CVVZoO5IKCnw8h5i6AQEZ8qlOdITIys8Us9/D0X7XOX+j5MaVklG/2QK9+u6BFRm8ckaeuB0FFPyz3n7nm8ek8U</vt:lpwstr>
  </property>
  <property fmtid="{D5CDD505-2E9C-101B-9397-08002B2CF9AE}" pid="36" name="x1ye=3">
    <vt:lpwstr>YHy04qjGswctyR1nouEconRO8fUMhe7FF422L1737Ka+h228FjrvMiB6GQKTtThe0OBKq7ZcvLF79Bi+oAzufi6jJJg1rQp/icd7hO6Lo7L3T37UOHG+Gk/d3dq0S6FRxb2XqbhXqtINrjU2xXJ+T1HGekRt2iekmevMkY7m7AN2a/70q6HWZj0RqN3iPoUBQWryw0sRCcERu+LwWbcdqlzRnZw4rATN+I8AWYBkpe7RNHEtBhXpW1EIA6mCU+5</vt:lpwstr>
  </property>
  <property fmtid="{D5CDD505-2E9C-101B-9397-08002B2CF9AE}" pid="37" name="x1ye=30">
    <vt:lpwstr>hzwFPB8TJ93izNe5BgjdOfw1BDMfyJYUI9xPTqC/S0mWZqCjHxW7Eyv83wgPk7GJyqEJ6ylvui/9zXnrqz+zGQiacDNQQmYM3tjz+NBQgRTaEiNYq0v45dZatVPhepG06CIS4Dh4qZ0It70SZqr7NjVezIdX9Ro4xUSooerplPHx4c3e3WmkdwT4vY1sPpkaY4noFmcxdhqpV2ZOg4Q1J1ZMqyPxnpiVda/oDLpyTCvi8WGppp91/zShGPxW2N9</vt:lpwstr>
  </property>
  <property fmtid="{D5CDD505-2E9C-101B-9397-08002B2CF9AE}" pid="38" name="x1ye=31">
    <vt:lpwstr>xOWRC2YVOjUBwEROSsJrX00i7PH3j2UHTqq2F9jFO/eqCz5EBiO184DxdOd+aArYhGkAV9B/ezSaNxAVA9DJkSz+98fKlm3I8rIK1rzwtQ/Q4U1fyBaB3gOElc72QbKINiojzbTpoF7wDyQ/gwJR0pwFsP4CajPBIbXWY/7+7Ge5/JTGWLlStMgwHmYX7hHxwABwiN7AuWDp1NjaRZx6EkXlztFjgW/xbzkqwku6evmj/fpXpNYGzHQU68TnN6+</vt:lpwstr>
  </property>
  <property fmtid="{D5CDD505-2E9C-101B-9397-08002B2CF9AE}" pid="39" name="x1ye=32">
    <vt:lpwstr>m6hISDiKTpSRcfeu5fzTpYXrJN/+eElFlionsfUNbdgjAXDAURzon3aGnYStME827qdbup0r7ie+tTZod/dv0MNDEOsSr22robeUoRRTn2JRs++64It/pcMMhqb9kX29FPo5eEy+ds0Mc7HM+P4TAB5Wvob0qCG5konuk/kVQA33J/uUJOafdMd+lEotR6sPX0Yqt+D9Gt8Mm1+tUsxoPF2Etx/70ZVO11I19Ym4Qd8L3IqMhI4s2MdIm3XsLY4</vt:lpwstr>
  </property>
  <property fmtid="{D5CDD505-2E9C-101B-9397-08002B2CF9AE}" pid="40" name="x1ye=33">
    <vt:lpwstr>dUEfTlgEUKYB201bJWLaaTRZjCMgvSJeCeScfyn04fWgEVMZ/CPOJXy/UX72y5j4nTtGTSACvjTg1JeyQAvBHuJqHoqnAwOXi3W9WMaiRUg8MzkIfVVS8oBWLc57RXWAD8/b7d3Y/Du0lm24uL0R9BpLRLR7JCVeVluECzlI3h0kPw25ShdtVBSRgIsCux1NLwhjjXkfOYp4StJcRorAM0GrJcUMc2JhC/OnXyEt/XpUrUF9sqMrQac1ofxkagU</vt:lpwstr>
  </property>
  <property fmtid="{D5CDD505-2E9C-101B-9397-08002B2CF9AE}" pid="41" name="x1ye=34">
    <vt:lpwstr>WzLV+qYSD20kUG4Q67v1U3O/JiIPKB7wHtDErMLHdAUU+d0y2KY0pSILK+6bLLdzBaahku1qXHpvVFZGunYu3fNvPWIuI20Xj6tw+s6sMAEzmLbR403/5+rnrQhqFPxMyrp8trdyeRdj7kSfRp/dFHs+rVprphiVBYLUrLzvLH+c4ylmHBbbja4ODSg7jjV8+rAMkfqJCsuwiwcnxe+G7RHelNu3S9nhWsw6ySY/bgC9Up5W6NSbdnQ8p/cwzdo</vt:lpwstr>
  </property>
  <property fmtid="{D5CDD505-2E9C-101B-9397-08002B2CF9AE}" pid="42" name="x1ye=35">
    <vt:lpwstr>OOQrsQ+PJ+My+8X7pAqu6rGZiRas0gA+TajBUHKb7Un7qtI2UZoWLSb678ejkL8/I1sGFlbN1oesyF2GJDQGGvpvezbxcndFA0Cwxiy/R2nwxKSaxDkib6aalDOMtUeXfvPIu86xeKVhKFaXQR/DLaFIV1HH1PCIrjNsyhos3cIk4AU2ZJgjqBSfglkESKTbKzthDijHh4O0CU2mxYgodBx8QTNWGEC7B/49NBTYh27KtzxzdGtRoLYeLZc3j5/</vt:lpwstr>
  </property>
  <property fmtid="{D5CDD505-2E9C-101B-9397-08002B2CF9AE}" pid="43" name="x1ye=36">
    <vt:lpwstr>lC+h/YFJSkavGkMrOi7BXZCXFUX2PsEjIgWTLTFp9DXNWAL2Z3UuN8xyLRm+QkcEWote3uDMz9uF6LivkIM7ccd+cgkDSMRa7Cktt2m/5moXgHp0d18tTJrlR+f+tJj7+bbgkzDoaNnqI0xyFABW5uR4AuBH2EYUdbnTqhZizb2gjrb718MLQiYE+7y4kaFmtt8iQn+jpKN5aASKRiI7frFTrX1PN/2U+uGt+Y9ASo4MR0sY/r/XVUySdjtG/xP</vt:lpwstr>
  </property>
  <property fmtid="{D5CDD505-2E9C-101B-9397-08002B2CF9AE}" pid="44" name="x1ye=37">
    <vt:lpwstr>6ZyNmxKMesM+QPwheIbG+reO+SR6yWsDeGR8+UHlPfKtrpLOydQw5+FnJE+7WAuuwvD9HcagmfYLyArt9ehX/jBydFBxbWCdEt/KXfOu9Fa/Cj43AHkEKPEW9gLtzmbgkfBDCg7LtZJBhZ/oXAzYXuPaC2+Mlth1wJAId7Qr4aQ3z8X6Qd70t20nM51sNIAkboWeeGQ9eBNhndPnC+8ty3DAFRJ00fOFCYeesY4C9aWj+QP2PJK7KZvQrLckGl1</vt:lpwstr>
  </property>
  <property fmtid="{D5CDD505-2E9C-101B-9397-08002B2CF9AE}" pid="45" name="x1ye=38">
    <vt:lpwstr>rx91vIMueAYUbCkgtW4t4cCHtgKbqT3cOH6AcQqH+Ii+GvmXZFEY5tIigXn5cHvbpd7BpDAr7nicrdXOcvS/fa+rB0Jwgv2imxBM/A/haQUtAYQXIsP62kf0uQ/+Se2JLhXCnTNArnzxbTFTUva0L5s/T4B8w/1DjxDzJ2FFXZ+5LuOp3ob6WoZSffJZRbEqzG8PInitZ5P8d6xRKAeuxgURtoPqUJHGU9bba1y0nXv+I1dUhwZA/YfADwd+qy9</vt:lpwstr>
  </property>
  <property fmtid="{D5CDD505-2E9C-101B-9397-08002B2CF9AE}" pid="46" name="x1ye=39">
    <vt:lpwstr>9+QFGTmsyhv0Z7NwAoTDr4MFOZDQpyIkY7n9rDXvOCaiLOut79i2dYmbmbwHlzjdOha5t80SLfK8p6Xgi4qJgEgJQZ2BaufQsXd0EKMFA7svILUYq7tfKGYtfFoS2J1mfYlZr3iCLqRm8B/oYUKC/ynS/Fm8fJlhBUElldx+GPkRTUkoPsXkfQF6RxNL35l4Jr8U86kwKKCU+IOGDixqi6jmT/GOyPdAJgL6g1Tqgj42oosq4e/e9HIwrsydz7n</vt:lpwstr>
  </property>
  <property fmtid="{D5CDD505-2E9C-101B-9397-08002B2CF9AE}" pid="47" name="x1ye=4">
    <vt:lpwstr>oEfMw3CyGTmFhliSuYCgaSJTCJQHN2JM/+qIT/569aQajFH92MXhZ1iNrHnrRX36CN9GW6rrxP7Rha1LqzZyR/ywjVTjKrQVsYOq6yVHwYZ/GIG/AExowVN8tV8/RElKS8ZLMzn/sl2Zxa4t2MELbUZSubfAuNnOd27ZUIvXnHrf5e76VWHtz2MGTZNa326mE8c+jtQg/aQ5IZV9TsIENEnAB0+s6Okv4HzxNx0ZpO36jLoTSN/1Og6GU4TK4Ep</vt:lpwstr>
  </property>
  <property fmtid="{D5CDD505-2E9C-101B-9397-08002B2CF9AE}" pid="48" name="x1ye=40">
    <vt:lpwstr>D4l/jjfBaDrhL9XFRO8/D354StXGWzlNF/aHHCcASQzb3jzNSwKJGuP9WW50oxtOu+Xh0fC9S2OH3nvmp9Mugv2TJo2piciMsGfnHpUBSdSpisRheC7XxDJ3Vx2h6HVZj/Jf4KrHabzyi4P5VuhmMbA1Mh+KP/7hRdg/kuk5TDNqXID/KL6kyAIgvP6nJNm6HrmAIGNJQllljZWn/eEV+syOf9r8SDcaN1HkZC7llTfYux/fFMO6s5I7Nwrc42j</vt:lpwstr>
  </property>
  <property fmtid="{D5CDD505-2E9C-101B-9397-08002B2CF9AE}" pid="49" name="x1ye=41">
    <vt:lpwstr>Br292GF62ZDmDljKhNRK+lztFagyydZMb2jZDk+FjpduV2diqZTe/IiCHv+ixnr8vCxeZK/vsmlJKK7x3BK//O9gEHKDYPLEsu095Q9AjbZM0c5PE3SGLC69g9UXy9Ljh+kabDRrtTNVMl544rijh6mu3IiBbtu/lJn5ubLvlyt6wW0holxlsTkcid9udzjPSRbida7A+nDBoC1NbGGV/FhpwLzRAFW1NiWJKBH5tauWShqEiWTavTHdcLwJ6Co</vt:lpwstr>
  </property>
  <property fmtid="{D5CDD505-2E9C-101B-9397-08002B2CF9AE}" pid="50" name="x1ye=42">
    <vt:lpwstr>XAiioGHTIO6WtaVtOL3UmVx8bYmX5xQH+t6GBzJfr3rMff2e9cRi+hmAhnBdJ/jy2+t7hwqGs2SmUhNRoa3/JIW04q32pbeNnU1AXebdZvKZU/OnBjkPIHQRMF9ZL2gbPqZ30kCVQUxj0H+aGXLU5Ezq1AEyAaESATJv7BLYGwYNjIFxKJKsql3n63muW7bY2KYXnA/j1HyAgRD8T3RYbAddYb4XzYunjje9l+oSMqw/rkyfz5t25EflUl6PrFt</vt:lpwstr>
  </property>
  <property fmtid="{D5CDD505-2E9C-101B-9397-08002B2CF9AE}" pid="51" name="x1ye=43">
    <vt:lpwstr>5GEnHXWIOKkG28rJMeJmcEIPuxCmdnvMFaftFHAX9+FKEOCfz6qu+SPScd3Cz8/F/glYi5HeEmdOlLaadCZYivqyLB5RFBjp4hJYjne8rArmvI2tNjraOHuJtOmhuQdvGHpEnZzwEShtCuIOmpq8++/0LiDx/zbNe5+kVeqVR4WFbfONGk54pJO3/5vla6ST75VD6Zr1Pd6LNtWb9i0yEGA2h2bcfLyV9LkrQMjfS2Hg9i/wNDvKFaBPwEvM4Ub</vt:lpwstr>
  </property>
  <property fmtid="{D5CDD505-2E9C-101B-9397-08002B2CF9AE}" pid="52" name="x1ye=44">
    <vt:lpwstr>qs3XLJn9QL+d4FbpSG5WX5YDR30mLncENxgZGrT4iyj1/RhgckDex/M5lJieZtpvL8vOZPq/CHMWdq3BHW/KcRfdjdOse1XQarRHtj0eR0/DVxesHmPAO1joOzzwKU0IDVk7beaDr/TNPwK96opQ+7VOZD7rifUbqzn1Wojwd0TyXz5+rjFZiT9sut8nh2eLdWnwoD0Ty2WExIrrdzpJTlqw8Q53BHMaawmEOCAIZZ7S9RmUDXcu2ilrsgAsCfw</vt:lpwstr>
  </property>
  <property fmtid="{D5CDD505-2E9C-101B-9397-08002B2CF9AE}" pid="53" name="x1ye=45">
    <vt:lpwstr>lZ6S/YbqoKf6TfyCjoIrxBdiotQT8rDWqsGx2RFRw5kec/i3BNSQ2D4IwfEsYvg6f6ZQcBZGn6N2V4Bhe+2nb4U4cTPAe7/qDYrv6SAyDTQhz+Noi7JejaL42UVdIVLOFQh49Hih1Xm5fCxroo0m26O94eax2jjCLCUta61Vi1E8i6SHAKojRK5zzXF971O5/5nMZeOIRqOvvua2ZOrahpB0l7oT37yj9fNz4rQtUYbAFaXGUn34zkoQGwyN3k5</vt:lpwstr>
  </property>
  <property fmtid="{D5CDD505-2E9C-101B-9397-08002B2CF9AE}" pid="54" name="x1ye=46">
    <vt:lpwstr>WIDPYQS/E4Zqup6b2Pxu9NLRwUgopNOEQs9I47n6iydrmusho1z0fsv6iFcEvFkL7V6m8JbhItgF+5oOUPEJxMNyCME4C9fa1JeKmJn9As5IrpgtRDVrOdt2lRmk6g6kY/w018O8IJQkzqRZKhvmMbzGAN4yJD32b0E6WWhEhtCP2f/6Mol4zqzw37eljATY0nqiy88fbdNZwscxYRHPHgwICJ9joiA43ARMqzEt1lTPP/Wslp4sN6Z7wkKIPPj</vt:lpwstr>
  </property>
  <property fmtid="{D5CDD505-2E9C-101B-9397-08002B2CF9AE}" pid="55" name="x1ye=47">
    <vt:lpwstr>+KiljL4Vt+72+ID6XQ0yxj4IzzfD66qCedmZjKdjfNuzQybMw49o3kUjhz4L1cxVIQ5OGikT3mhk81d1yd+UmGEVpzQRaeC+F3U6bE9JiAY4pey5MsTVUXUVKMrGMi3AjrDUGUU9O39VrxJgfUrQMytRukVkMji55+bLK9/5L+C7sQcM0y1BEidp6gwoUm+qVpz8/mQHJmpR0Z1uFRXqa5M3cih+r6RMDZiIl1NkBmWJBTtcGgdwwO0bFCYIEcF</vt:lpwstr>
  </property>
  <property fmtid="{D5CDD505-2E9C-101B-9397-08002B2CF9AE}" pid="56" name="x1ye=48">
    <vt:lpwstr>qHwzKFqaIZ+UtOhioicd9FZzlu8/1NY5lsbZeKGoP6LkeWgXYTw1CoGTNZciX4zK0q2oxIaCG5yyzFaU6pdUevgqfUQ60TkRJgz64/7IJ5hI+y4o0svzx+18i7DRm9I3M0vitUF7MHtuEumjvybxWwmUzMgsHyCofbqfLkLObP25fym2jOsGJ7OB3TFgGVnKXuD/iBJEv4jZhRxi1hBbctbOBNHsNKWAk0Pk/D9avPx32pz6k58dSd6zd6qcOyQ</vt:lpwstr>
  </property>
  <property fmtid="{D5CDD505-2E9C-101B-9397-08002B2CF9AE}" pid="57" name="x1ye=49">
    <vt:lpwstr>JjDh1WxFag70olB44Xw2oIJLYs+I2/+4868yLaUEb/WMp9TwyYizjaCSVIL+WcXtZFTdABteQ5m+Ku37/8z5b/9V9UxTZm3kvDB/BdsZ2G6cdhOLhxrnzKiTGLXAYXFBq+BQnsO7BjdbkueSDXOPlRlCLR7EGinuqZI1hQKAwD6yZWkTD7eml4DvhbpLWtVR/uh/1NUqJ8PEZOa44xeOYuuv93alTnegaTnA/LeLsNf5Sf2IZ9nghQmBf22o1ZQ</vt:lpwstr>
  </property>
  <property fmtid="{D5CDD505-2E9C-101B-9397-08002B2CF9AE}" pid="58" name="x1ye=5">
    <vt:lpwstr>UNhdfZWbqx+RS09PsEWT9T5mtDYujuTuVUvqlDZFLMpbxnef8fdIs33QmU4oKh7OE37sqfOGUyWmZg4dwTlTW03IB7lfzYDTNwVV6I17ec8uhe56bfsVLRqLdM9h7rUhvczc1OuzNHVVnTSgrdlMuRsFPqXJbVbhNWLYSbA9XL9ENIy7njWSnd8IZhaTDIxch8Q9iJTq+ZJTVFhKxdTSZYgCHFYaNKKJRAEWfIgMjaO6x684h8Rpt/qZqXDBY/i</vt:lpwstr>
  </property>
  <property fmtid="{D5CDD505-2E9C-101B-9397-08002B2CF9AE}" pid="59" name="x1ye=50">
    <vt:lpwstr>9GU2EG+CRS+JrYDnDip12I9ZhWeCS9iPM4z79+DI0274LT9fEgzbWzXauk6n95iMBiSCL6Vo+YDfUHUu+5sE00xJSJjj62UkkniIe/3kDv0sDo58yw5bLvAr8BVrchUGBHc/ijaENX+mFpJFQZeD59bv8CRe/8ovIvJiHgMO1pHCKzoC4rxPFE+rNHiMaaQdV2UXs590s2D45TxC0gb23EuuIQoHSGZw0eoqIakXUN5upWAc8Yj7y8q8LoXrxKW</vt:lpwstr>
  </property>
  <property fmtid="{D5CDD505-2E9C-101B-9397-08002B2CF9AE}" pid="60" name="x1ye=51">
    <vt:lpwstr>QFuJGM49/fCmFpjG2xf+tKJwQhQtQdLh0EbG8gKLPSRVKNJnusxoRru2p/fsFZo/n9Pe0kLv7G0FkSmN04tHi7XmJ86r3ca2Q4oWLJGt+nar6aU+29M62buCSqNj+2vM60Zq8zWhVjZ6iFkpQo0HypLgdA/wJrcU83VsDe7o5GdCriBSvgto1Ge4HWnivvU2Wu/Una5yhVo5gZxJGhRFdL/BgeIyvD5g+TKsLjt2SyC7KW9J2pWXEVlJWirEVj8</vt:lpwstr>
  </property>
  <property fmtid="{D5CDD505-2E9C-101B-9397-08002B2CF9AE}" pid="61" name="x1ye=52">
    <vt:lpwstr>1/RgTXYYaIJ/YbM8fmHI2jRa+gb4vEGuujIUkK1Rv2nT86T2AnOXO3EuX4IYKu9OkxZkH96Gc7faQHPrfong/Y7XJRlH1697DowCrQgDkGen0H8+c+g7Av5xBzQRtL7SIiSnzW5cJa/Gn6aNfxf4UuDIohqWmgfZuc7K9OTgIVvixmAy+9GRVeFySotkkMZfeX+Zj9v/fE6TLuRTMpIsXpde766e9dxsmiwXcgo9H76NlHWEiN9swSeMNbfFRub</vt:lpwstr>
  </property>
  <property fmtid="{D5CDD505-2E9C-101B-9397-08002B2CF9AE}" pid="62" name="x1ye=53">
    <vt:lpwstr>z8qU1iCBg0Xam+OCAfKr35O1PLBBYUr7+Vb/pEfLfQGuWIqUmA4Tf4+3Z8XASITiR/ETvT2el3TAjj8qjIkWIwUYUw5XksnyvDTGyRUaNFD2ScLiEiaC4SujyY3rw+bNBfGcQJpm2tOU3N6/60kJ3GxW0oHSvRXmI2FMJsMUJLBU+3eD7P0cdaajxjD6vKBOn7L3YylChedfTeD9VNVFuBNrSz0D0xiY6Cz8mW+zg7+8HzlXrTBGMAlBS7fhW+C</vt:lpwstr>
  </property>
  <property fmtid="{D5CDD505-2E9C-101B-9397-08002B2CF9AE}" pid="63" name="x1ye=54">
    <vt:lpwstr>LyWxAim1XQE9k/IVv6LcxhjOGKPA0irR0p+G38V6egwA8anTRHXJ2bx+35sIfsFNcKqUhNEFwvpot91qv6rmy4FPOZKOjZ853FP3rZNYITHM/gsps7D8PGiNsrl+TjZgZ5hgnNj7Fqu31Nq6S8sp3mnyjr1hYj0BhVieikKSTlyEWo1zDyAeGvl5nTNlWlFptMAlfvl4wBTDTE44KCxP7/2/VgYLPiVSpjOQQ9nQaTrt1WrZWEAdiAcfw1/5m3F</vt:lpwstr>
  </property>
  <property fmtid="{D5CDD505-2E9C-101B-9397-08002B2CF9AE}" pid="64" name="x1ye=55">
    <vt:lpwstr>OGi0GelkzeG/zR9C4DEjvHx4ZXT8beCxxMIRRpQFTSTuGe8xvfehokzoiSk5B3zASzCP5bhqbZblTSmOxlGRCqMr6Oma2RyBubKFynEEtF3H+CgvLICYlX1WulZbapl9/bjXKVU5WUzZZiHd8f7Kx00RPT0Z1m/6VxhOUd9vXVuX/rxnUabtzt1jS8Js6mKQmJPOXxYyV4jjTPDf/6sksOVyTfye+jgVzmNo3L438jL9vk3NfHyN9nW33t9wY+l</vt:lpwstr>
  </property>
  <property fmtid="{D5CDD505-2E9C-101B-9397-08002B2CF9AE}" pid="65" name="x1ye=56">
    <vt:lpwstr>u1lWWvuN4F/y8mpvsIbkULJLo3Z5TyLIcQ3ln8Ffa2ig4mvYsbKWsXptVyJnqb7zSMdOwKFoEBOfMT1U+/FgW4y/KTtVhdVZ7PD5o0cwrlo3NDraBb/3tiC2P16Pstzf6IKAqWsmadZAYpZ2EfWVbffQ/iTp9I3UanYmSSuOv43e+SRzr1Zk5anud0A+oFR65KaZafm3y9P9exgu6I4dXmEJUmwUx/q+wpFmNq4RL9yQh1oNZ6HbX/A/hQ+za8K</vt:lpwstr>
  </property>
  <property fmtid="{D5CDD505-2E9C-101B-9397-08002B2CF9AE}" pid="66" name="x1ye=57">
    <vt:lpwstr>s1yl0pfDWenitwGXwf2Wvr6rJXvHJHb4K8kf4jNctZY2WFgybQZYeH9LfwS0bYPe8SwJ5UHlad5ti+QIdLeH2HXTwQMmRcPGFPMYVr7l9YA6wIvnJvT6js8yR8GdPhzokjI48/hqjfgnSzXT8zg5w28TZsGYUfQAKIlbOY63STVrwt7rLO5EnM5WFG0EtTa14KrjfWoVSovrqFpPk4LXH1OVX2ZPdr/ezGzEsOdZ3j9UK/sFKGZl3LP7NvO+SuU</vt:lpwstr>
  </property>
  <property fmtid="{D5CDD505-2E9C-101B-9397-08002B2CF9AE}" pid="67" name="x1ye=58">
    <vt:lpwstr>E0a+q3btB9891U122nIftOAhRilQCbDFhYI11iE67feId7jFjcGdC1jsYTPYF/OmUs+UKYCfSyO5OFCjsTsXnsMgN3mrfINVMJuSUKJf3AJ25/jsei/UWtPDA/5XRUvrFKV5IG5HeZQw6gEcuz4qPJwVvMOKM++SB93KIaPxdMg76Q9sESa2BsIw0Wdnkh6XgTrlEfBphrm2zQ6iFAW5GNszVzX+0UlQhSux7kw09zA2KsvN+l6JtC9Uw0XS6qm</vt:lpwstr>
  </property>
  <property fmtid="{D5CDD505-2E9C-101B-9397-08002B2CF9AE}" pid="68" name="x1ye=59">
    <vt:lpwstr>GasEiKGPlDtctbxivA5ptAqL1R4/rFPSvw2rColeYbDXC/WmqzdhWEXKViox5KxZJ/1PcRnMIbVLp+kfKrQ+F4OW3q05yTM3jPCyPRF/q9syXEk3t8IfIP8N9hZcs6xLLsCTGtQVH23qjaz5JdJ4+jaSPotY0ZWShYijh+g9d+W4qemuXx4Ne5+TGbjTn3BCvNrnt9nM/zwJ9V4ur2GTntxb1zyZKii8/5sxsu/Pyqaq9+NLzpJIDqAm4JdMXCs</vt:lpwstr>
  </property>
  <property fmtid="{D5CDD505-2E9C-101B-9397-08002B2CF9AE}" pid="69" name="x1ye=6">
    <vt:lpwstr>ul1OGTzfN+sN6GrPvjpqJCZYTma0+/qoY6fTxH8K9RV2m3UGnPyKr0PrQn2FJNBR7No2hLqKLb+XV4klQNRdJ3q43hjLxQp0oFRw626zOWpnMZP91Sv3QvHuDvoP1e0+zvnX2LQ2yWfE0yfB28ojXqjfU9hAvF0+lq5obPx8vtwNE1+BiA6Csx4V7skjIuqjQgg2EyelBB/ouO1cn3XbNCEH6sQgQDcddxlIHQ69PX2avGv2fKdWW6vgjntB/ns</vt:lpwstr>
  </property>
  <property fmtid="{D5CDD505-2E9C-101B-9397-08002B2CF9AE}" pid="70" name="x1ye=60">
    <vt:lpwstr>JhqvU2bvcGnALg70TKSuz/gy1wLEeRApRqoIsXjZjI4ClcWArbWS1JWjMyJ77gKl9iXsrqmWQgwQEyULBn/AWZ6BHjKeruKE+QTFrKt6PTDd/vMbI77aK1AQ/M9iOIe5ykFLEloN3rwiK3PmzZM2IvodBFPm8HYZcj6560X2jAsjPpSeIsMu/5jYSMUeYQsdC+MAKWTXffMLhr1cPXUbyL8o5rs/t/3+v18ELzPRnVdpgP+/kJeDshx+RSGdQOo</vt:lpwstr>
  </property>
  <property fmtid="{D5CDD505-2E9C-101B-9397-08002B2CF9AE}" pid="71" name="x1ye=61">
    <vt:lpwstr>Hjez4I6HgjD0NDXnKDJr9l41tiPzVyBjeWAUNSPrmmss+zJNxDrzPg7omfCM9HnZ/zKjOfzYiVEAS25U/xk/7FB6TH92P0BHX8DHPud6ZmPFH70U1v/MnAh9R65PphkNXVrumv1gb9uCV5q4jL/8Ae6OlTLJchpqEv1nXmDRY7lhpAVPI7bT3mf3fcWQ9gwi7imGrl0zh8spYh30Auzb94u2EalWDBOjTbLZybNSASGJ9mBLxIDF5DrBSwS5BSF</vt:lpwstr>
  </property>
  <property fmtid="{D5CDD505-2E9C-101B-9397-08002B2CF9AE}" pid="72" name="x1ye=62">
    <vt:lpwstr>w2WOqY1Bptaj73RFqtZUnXvZC7ZuIB374iS0p7pX9L8Ze0IA6s4e+ROjD5lSCAFiKX66vSRU2merG2n5E6zQQKMXAuYJiJ9nIySTCVkxIG0jSAmWD1EFwBD08zdPs0Gl1KVsHHnwIdCZMj3+lc+n/paqQvAc6bShncJ+bVH/A7BZGnGbHQh7M2acDwEpx1UAtC3IOmMqxZjC0OiimqQFrMP8aINAULhroU06OSiSppWkgCih2PDdcm5GHjbzqzR</vt:lpwstr>
  </property>
  <property fmtid="{D5CDD505-2E9C-101B-9397-08002B2CF9AE}" pid="73" name="x1ye=63">
    <vt:lpwstr>6QaT7cs/mLZQ7GA7XGzIbQWE/Rgh26hVaSTJHuC3n8I7TZjCR1/LlykElmL2MBukBvw4jQEARoxVq0LMwRoDH2n/uy+dWAHujkdsXoK0Tn5ha8K1iTgxn2QQFAK2+AIs1i1mNQjv9uWlV7OlJXvoCaoA3B7IxzJ2oIUMsFzHsnt9N+TeSDz+VkdhONDPsvIIjbsW8bS3JRiDuR14Nz0DosLtxyZ9pYEFlJrqylmn6noBe91HI9rFdrvT1q1+xkB</vt:lpwstr>
  </property>
  <property fmtid="{D5CDD505-2E9C-101B-9397-08002B2CF9AE}" pid="74" name="x1ye=64">
    <vt:lpwstr>mQVTDsB+a6lTsUWJDO1++2efU62diR9vWsLZmW3/aVg6eZ40JSsVcmF8sNETe+3922WR4R4gwAnV+dVS+BedBwSnm7oJYVvbSG69X1JkcQ1hL4DstRrQIcrzciir9jD4rgCIvqEuPl2+h2pb/JOnci6ZhkMJIi+CKJ+TgyhfwBeLMyYxu0F2AhzIQ1aW3TJCCKEandRzapqbcAZYfoeRTaGqdCyFEAKN1nGIL9bnZszdRE8mXmuGLQTZ9sjJXTH</vt:lpwstr>
  </property>
  <property fmtid="{D5CDD505-2E9C-101B-9397-08002B2CF9AE}" pid="75" name="x1ye=65">
    <vt:lpwstr>BN4Ml2hAl0zsnpwq3NNjHpJ8yWiCoh0AFop7C0JxKnacDGAYe90gvOEVIvZlsX05xBX9FmErl8sTrA5TEhPqhQK53N3+1q+xfTGK73D4nJR3LbVaTWRGFQbOprnD+1Y0lTNgc+5E+eKcPhxtDjNv9HN7e/s5FKTDL/umiWjNqyVo8AWPLHyK/E9z+SSwUNmYw22Lu3LDAW4/7TeQp4wOSjPsLN9wYsV56TaYhkROV67UskxoKRX1gd4UVziNe+Y</vt:lpwstr>
  </property>
  <property fmtid="{D5CDD505-2E9C-101B-9397-08002B2CF9AE}" pid="76" name="x1ye=66">
    <vt:lpwstr>q8tq3xWiS2zvez1TA8w6DAtCEVzQXSPtqUnhR2RG5gC7VSYeE9FsoRSjXHORq8YMxNjOKjdDb/pwHSsZpRmqCyAYbiRY6n2nAYHOk1mC8n9NZCAWl52AdjKorM/OtvZVYXBl03ZfP9SpI4818F562tKhRF0Q+iIIMUryBnkBw6ouScv/5xOxsdcNxnrTlFuHtrhEyb5Otg8bHi/AQ3lu9u84puUNrT3OJb3lXjrt5VYkqGJpOB9GZXejF7E++I/</vt:lpwstr>
  </property>
  <property fmtid="{D5CDD505-2E9C-101B-9397-08002B2CF9AE}" pid="77" name="x1ye=67">
    <vt:lpwstr>iLzVJrLegtj3f682VIKTIMO1BcEFIEgSMzl+K6fIXXfSnhaWlrFJUFPiKz13cw/A63jZUl9lejH+gMMq54vdcWZespNOwHAis1ggNIt+va9rKj9SIUT5JRxo58vBovxhtNbqt4IZr/cdX8GXJR9dftGRwwmNhnIWDTyEO32Djz+3Q2URiYzYXk3H20l7YUkEE1gyJqMP56ym188RYg2fE9lAjOs3Sqrhgt1wir6YTlO2AmqB7990B4+mNmFqRnf</vt:lpwstr>
  </property>
  <property fmtid="{D5CDD505-2E9C-101B-9397-08002B2CF9AE}" pid="78" name="x1ye=68">
    <vt:lpwstr>29b0n1bJV8f+rFdjT9/8rpIsfEttsRRY0Ihyf6PUhBSNDkjr0BYVnRFzv6O1Umr5UX4h/LQsHQpqrsSQtCy9XsFgxsWNY/1ExM1AWS97QW8VMtJKoaGc71yjULXPcVD+vroeaWcqU0g8eba1QlsMlEzaj+KHzXB157Z3+Bdoub4eUlKfBwqHRRGUeDjVQdFWeNEb6ivYzc+lpWlGnepo4fAxEmzTywASdeMk0iFNIh65lcS2kDynLgBlmxr6naS</vt:lpwstr>
  </property>
  <property fmtid="{D5CDD505-2E9C-101B-9397-08002B2CF9AE}" pid="79" name="x1ye=69">
    <vt:lpwstr>gSCGHq9enp7TiDUTBIjGGZDa4UBTFv0vWG7VKEJQBefLZh4fkJ49qo+l9ByMzJcGDt2Leynwan+aXk686/FOQlDS6qwhVrqVuHWxGuO18YjJkSS3w8Cm0vU36BikZnlHbM07N3DDxpZmTi9t+fp3YML0TyNYugs9a+JXdKlIvnuZ2SBX5JC/ck2ljiAcGbsXx97s3eXS/8Z92hcd/+sPL236Y5AymGLHp5y57KYoTYkQLQtK3Hu3awGn6IwZxp9</vt:lpwstr>
  </property>
  <property fmtid="{D5CDD505-2E9C-101B-9397-08002B2CF9AE}" pid="80" name="x1ye=7">
    <vt:lpwstr>1w188gCw3llvpL+ayHI+TlatFiUM/4sdc70ntx9aqMN70ZsId7PqTY7x0wMPMJtneIi138WImEOeb4QP0iuA+QLry2M5SJbSblevnrPEiRsOcGs6Hyqv1LeuDNyZP2gsQl3ydxajdQO9ws6uUzPS8qYHRPxcmztHLxvgxeyl56WWIUvh79DUgEgISd35O7ijby0Rfw0nTVIrkWve5vgy2vePWEnSO5blHfcMGDvE7oaoSJeKm1LgUbbnjP4hWi6</vt:lpwstr>
  </property>
  <property fmtid="{D5CDD505-2E9C-101B-9397-08002B2CF9AE}" pid="81" name="x1ye=70">
    <vt:lpwstr>mBmvtVi4IPCey5xPb5xuXXUUOJ48M5jQVT2bdjejeN+WmscRUMx1exHy0y6BCweGJWc1rj2DOwlD/gO3Nt8Ur6g1G3iinT0B6yHvG8lfvlvRig+odeWkoF27t82C0br7gu6FL9Rjem3AoURWYPXzbH0UtKbFlyb3PyQjzm6qIiGJaRxD/XmX169paI32Hmsfcg555UhyTsC89nEfb1FeyWzzmDpi/Onp16j4OZq32OyZ53uENOVebj5eMAkPmGP</vt:lpwstr>
  </property>
  <property fmtid="{D5CDD505-2E9C-101B-9397-08002B2CF9AE}" pid="82" name="x1ye=71">
    <vt:lpwstr>y+fX/D2So6EWWDwvjIrhsaFaq0hD2VRwdlcu8pzKmlbJ59DJxAvQTOnWAM9/tJV6R00ibwTe/XKJAOLX4BvwYEqu7ISPgcDIXySUhRUWzFPs+pSx+QZSVA1ztvpgrR3nIptVAkwnazzlykXajJ+rFMg1EZWMnkRDc58wnO540aA2zkyTfitbiHpsmgQ4uZght0yGIcT9d7j7uKopPGsndZk7nJCthTkIMp4w54gX0QoZv7TPvW9xCC/ov319vxn</vt:lpwstr>
  </property>
  <property fmtid="{D5CDD505-2E9C-101B-9397-08002B2CF9AE}" pid="83" name="x1ye=72">
    <vt:lpwstr>SmVYxNEM8PNTZhNPku2tvlnJqWRdv2OKm6r8jQFb6oX1DGvlLhjDRn3xkwUGMv+oPYRenzlLkwer4rTAyBOCwDxIiNdzyGF+G84x2We0xwT9NVEmuYaQxM+RANnCnqQ1oSksz5+ZO3TT4HwPOTSbh7vFds7i2u76mLyvaQaZex+fgmq9nU34Y2D1XiDliZX3n2L4dLJEoCirOgMsgJjTqRrej/dkhS1s64G1JMt7Ci8q5CsukP1o5XkAGVBcr1/</vt:lpwstr>
  </property>
  <property fmtid="{D5CDD505-2E9C-101B-9397-08002B2CF9AE}" pid="84" name="x1ye=73">
    <vt:lpwstr>2Id1VzBJ+qNSsJKY8rsVsumxM27LEp4buY41XzQUDp6fXIurDMQr+gCSabzEd/lbLJPYneADTmb1paXAZcB2yjzGodwR7pR9maiGQaHSHmf/YaLuCt9sW73NwhXf2rscg8BnADUlwEkS5OL4WMoBs3rGpPdRpeoVZQqRsuhnDNgth/DgKWdKdoOWd2DwsvpcLOJFBZEfdb6pKK1rypCV2E76Agm2U2xuujKLjaGy3GXz1VQjv2iyozFCJfcLBzL</vt:lpwstr>
  </property>
  <property fmtid="{D5CDD505-2E9C-101B-9397-08002B2CF9AE}" pid="85" name="x1ye=74">
    <vt:lpwstr>20iih+285lVOgIRTJid7HbPkEXDF0W/DatkPG3fO5QaZkoQMQhptm4AUcSaRfoMGPQeJ0mfxc6YA4HFZgPB8S4V0lLOMoZKdC+5Np4zCWfSS1ufD2N7afgvV9vrGZsft9OFLUPm8mhKhjbRd2Vm/YES+ZPDNeCP0Kk0UgWPTTynF77MEEQqMlufb4i2BHLYHDBDagrrDHeZThTyiJOhyxbrDGSC609KY7vli+DnfPFPKuvywOLPV32A1LdFYmx3</vt:lpwstr>
  </property>
  <property fmtid="{D5CDD505-2E9C-101B-9397-08002B2CF9AE}" pid="86" name="x1ye=75">
    <vt:lpwstr>PdN5ERHNdBE5Bwl9Vyo1gqa8SIzXbYQxneRw6zdVCVwKNv9KjKRmoSJ2HfpBX/sjqO+KVQLd3Cd6Ap/glQ2WbObqBD5IhFl3dUZMoH/losLqL9P/iPmBZld9sI1sDghwGVxpF/LFpenzhfmgatdxr6OePz5PU1sj33SLol9Ha16THQDgSuqJiFvRec4aAmKSAF+FibXwfntouDVqBpdnceMOj9a+4OmE6s9E34b+SCSHSeiSDeLh2vkHeb7jlal</vt:lpwstr>
  </property>
  <property fmtid="{D5CDD505-2E9C-101B-9397-08002B2CF9AE}" pid="87" name="x1ye=76">
    <vt:lpwstr>9cNvE9eH0SbQzFad3thnQUTv870IV5I6OS79YMggkCYIlEp5VtqiyJHLO2xOyjpaEpkZ8sm66ZxUED8MLCJs4rjdud037JG7v6+5C2rBxol6gC4QB0v3zNUPyG2KmtMhB9j+4EYjkXlQFnunN3ldDIkfw4rFyLggQ84I7GqAMNk45qCIX/0iS2Z9Q0AAoXHOVx20ieyuOEtOjfFb1iyef22vJM7cB28BGdhSsveNL3w6sODKHPBRWQTS04Rq/sT</vt:lpwstr>
  </property>
  <property fmtid="{D5CDD505-2E9C-101B-9397-08002B2CF9AE}" pid="88" name="x1ye=77">
    <vt:lpwstr>78rpuft57PVsnZ6zTj4x+6S/8mdTZ+6s8mm5X6DCCNMwcAYgNccAm3tJ9YCeC8eBJHdUdyvNXdity1vc8CGsxZJ5PoffFSkWchOESWyimW9OGsaPrB7t7WxlqzNjqS0Et5gdpuC+a7DaeLP4UNeMNBFYbq6GDAob1dnI6fu080hasUtLP3IA5Ra679vRN8E7srl/+94CtnhuJFR/wcjjK77CEhn6W7h28fTem30VtR+B7cVb0+A6827/rka5+fE</vt:lpwstr>
  </property>
  <property fmtid="{D5CDD505-2E9C-101B-9397-08002B2CF9AE}" pid="89" name="x1ye=78">
    <vt:lpwstr>lTgTX5e8TncZoHLiKI+U1u3wJa2HOB5T6boQqIWfJrUSnxDlA/ELqXxsIYQsParknY2bAqoYnkBau8Z3kYzq6KMKGEKfdgc7/ISnKhKtWvR816ChsWrpWieH2G3xQRcwTjikAc5LqRo9BuxQArok3CxMvCE6l/BmWnVGr/NERmDg7eW1yuA3V+U8VPAyRqz29WGdLZOAS4vyxBqHO1bU3VXyDHd13krLreSwjqLKBhcR3hvGBVdI+7g2Cg0qYOC</vt:lpwstr>
  </property>
  <property fmtid="{D5CDD505-2E9C-101B-9397-08002B2CF9AE}" pid="90" name="x1ye=79">
    <vt:lpwstr>DtUYl+durbXAY6EHaHv4II/YOJmzrntYhpR+g5ciMfAKvkZ6d3lDX3d1HpfLXt6LRwN8G/7yvrrhgtIRpGlsC6ZfVermnAp1lhuOXHlZystr5fvRotMbzAgQHnLxb6GBbYpz1Gr/k4G98k4Dq99fqA3wVp77XesXBREi/t30e0lwp8hXDnGidrKaFJzpd8Ge4qU8nEhu6TzQuSCDsHxmQF6D6pfYbLkjtIqDn+nWpXmt2KgWVKTPmFY+EPSDbRU</vt:lpwstr>
  </property>
  <property fmtid="{D5CDD505-2E9C-101B-9397-08002B2CF9AE}" pid="91" name="x1ye=8">
    <vt:lpwstr>EE6bS0bhkDGP+3DU6jomF5Nf6TOhC7MH9YU3W4OaY0R04jzMIugPw7z3GqJ0S11+cs0zEYIa4sek3sPZm29NS6eQhGo3mwVI4JaH9YpNqlwBSa+Dbw4wpsY2bQmvyyGHxH1OU60u0LoZlP/A8pzc7LtxXS+o4WO8Bcwot6Q172/vynI0WudtGJyOgQ36kt3L6wvolDlPH2nnWIHCS2jBrL3P0rwyhmZel7+BVt7IPRH2hvAoXhVM32CgOkNwVOI</vt:lpwstr>
  </property>
  <property fmtid="{D5CDD505-2E9C-101B-9397-08002B2CF9AE}" pid="92" name="x1ye=80">
    <vt:lpwstr>TdFYmeTFsph43oNDazd634rDXWlxdALeAsMS/KqaGaWihe+55hWoYWsYuDcgRaWOgNjLmPpYkCgW9QyG1U+S0ceeQS72dwmWAj+BPytjV2WgWyHsVSPf/XLQBRCw/YUIGKeYwV98JbMhR1+WRNeU2Ti9j/IUxbMRzVeQu6JYucuAZgIM6L+nolCJGqABcY82xVi3JniCLxqVj67PhY08C6flaW9wecV+4V+MsCEBFTbAUA0KZ5msbh30WRgD7+h</vt:lpwstr>
  </property>
  <property fmtid="{D5CDD505-2E9C-101B-9397-08002B2CF9AE}" pid="93" name="x1ye=81">
    <vt:lpwstr>cQhSgseqKTJ/AYhdJAgGMt92DY6OIUJj3Yw6m/jsmGPiQKR1QHa0BniJkrfcpiBcQe42lmhOtCziMPaxOBhaN+W+lW18zUVcyqRE31MXrPnb7IqrKkjyaO8mUVAfWQgL5i2NYc8s4ODwaYjOu7iy1jJHqzY4vgTjm876YI1dkbKqUbsADDBHq/BTBjmaw9KnC5o32BJ0NcGr+fidrCQl5S3nD976qmUaTXz5W4nWvq9Xc1+85uLrEGETDKljSAj</vt:lpwstr>
  </property>
  <property fmtid="{D5CDD505-2E9C-101B-9397-08002B2CF9AE}" pid="94" name="x1ye=82">
    <vt:lpwstr>dA6JeOd+h1FBGeaw/+3cClByhmE1+/7SxCejMmYUutX8e2mUwFKElX7OLUWRbQtSan/7YZePgaRyhjPjZd9I3BoKIg3J8Uzv5qSA+9MkWRYatjCH3xaYxPpMoj8hVSdmsdTIv3q4Ahew2CCPlxw2i3A9cVjaXqHtIXYGb3IhnnDnJuT0l/5w+znbrbDGv3R8YeV36cktTeuOb78CKYLHUUzi4pn4ZsTpj3gXbk1RZJviEIzcGLEGvGvSmjzM2W4</vt:lpwstr>
  </property>
  <property fmtid="{D5CDD505-2E9C-101B-9397-08002B2CF9AE}" pid="95" name="x1ye=83">
    <vt:lpwstr>EVnpoe2tb/iZLJPwDrxQzljiz94HtAt3CwTlHeCSVrSKVHvB3IDdP6uBq11UYc4TQoWiByVitgV6UrsPmwZXK1Ag8jQX8+VJoW4hY5jX55XbZb7HoGYRsLTV2JTf3WAuTEp28xXiqAOLS8cMO6FV0muZ3b8jixL2vOH2SXiITlGtWr39m9Zti4xdxDg98S4m2jazkWIwAaR0UaYlXyVHGYyuhJ4PeSq47u6AFVD3594e6l+1qYf8mjNteMjWvCo</vt:lpwstr>
  </property>
  <property fmtid="{D5CDD505-2E9C-101B-9397-08002B2CF9AE}" pid="96" name="x1ye=84">
    <vt:lpwstr>nmQP1diC1JstJw0a8jy6aRJlXw6L1WrHMwyF1qSILCG+CSXzEcMc1t2yz5JaLjLGAANKblC3iGO3CARtW+VC+TFU+h39j9aSTDY3kIUPNSp1S63O8AcPAzsnZSYu8g/bTbUXdgP2MH8FdkCrZKjOlanO87FTdIhxmSwjNORyB6WRnTAKo1kBXBCJw45CS3GgPBwxIyP0q5rzEcLbGCI4AXcFz1UfCa8Cm8Lsd4dv86ZZlJQ9Xv8ik8xj5s6RGJl</vt:lpwstr>
  </property>
  <property fmtid="{D5CDD505-2E9C-101B-9397-08002B2CF9AE}" pid="97" name="x1ye=85">
    <vt:lpwstr>mC7QA96qt3iIBbv/WDuNZogcxpXc9Dh9ut8bMbZw05Wu3oJYAUbxs5Y9UNeLQHeynjZEzMlUOuEntJrQC8YYcNhH/iben7XP9LvKQf+qm/oGjEhzieSNjfVXT+75kKpD5g18ovvLpNtAHGRRJ6aYJO/RkcVI/1bIx6DOkscmxBvjtbbInviF5nptxvZjkFb869LUoijG4sT5d2Lx4W4r8kC4ibG77pzgdmKvb0CTD1crn8NabAN3XzXl3qhV77O</vt:lpwstr>
  </property>
  <property fmtid="{D5CDD505-2E9C-101B-9397-08002B2CF9AE}" pid="98" name="x1ye=86">
    <vt:lpwstr>cYc766rEQe7RaVGdjH51eUCFMvs0ebURuSRjG4ffa8DC7LKIa91zcGA5yOcYqOzhEktyLKGjW+2VyEhsbAUMtOFHhGqYdaTpCc9OqrbFtbsvjQhscebZsQvGUMqRakWe3CEfl8i3KCxk0bB9XEUUys4QnwBg1Wk2V+c0ibMVefKTNwgdCm7fGQqgFtyFsVVbiTBM5tltU37xMRxtf2vE94NmT1wpRJkT5xMOkCAAMJeKgyOgQOzuH9TKOiKi3W9</vt:lpwstr>
  </property>
  <property fmtid="{D5CDD505-2E9C-101B-9397-08002B2CF9AE}" pid="99" name="x1ye=87">
    <vt:lpwstr>v2NEySYanUsOieKb9sMgeizQAKBaowUHfsB6djY1Ou+BywsTA5Iq4flEObbnw4NrXGziqiS+sikVTrMBMT5U9VG6q/nzPM0vma845p6/FIXMGQdiFt8BkY4XSsfrN6tic2dX/7LMNuXVbk2c8PnFdFZEMC6CJUxkf0bOuI1Z9wTjrw//9jjyDF/YOXX4LUEP3c0z3gjTn/9i+x4z74oCDR3RL9zHAsTujxyQDnlLQMtY9JemEBXmE51d7nF8ek2</vt:lpwstr>
  </property>
  <property fmtid="{D5CDD505-2E9C-101B-9397-08002B2CF9AE}" pid="100" name="x1ye=88">
    <vt:lpwstr>NBg/pjJvZ0pKgvoRi7rNTnLTm+HVRY89IFcFNwLlQ0E2EVSWu0uFqD4CFZedemIB4KUplB395lIoAiOvPlP1Q46OW5jml+jQSazMjVxWiSCEIbheMrkE9bq0nwLOHn3eqQxIsLxtaVQ/+V0ccZ22C+sr5F6RBs4hWrH2QDt5Ua4AzRhT7Hmkr4d9P6g4Gp3mFTSQCaAZlu5qMylAA97G8RGZ+nYF4vS7n/0vKNZHba41PiavJAz1uCuHKc+R3H9</vt:lpwstr>
  </property>
  <property fmtid="{D5CDD505-2E9C-101B-9397-08002B2CF9AE}" pid="101" name="x1ye=89">
    <vt:lpwstr>LGCaPgmbyO4UfiPgWPhhtbqDNKcnr9epCsQ9FumYK1zOYYVUuT73bPQj1GPn99c1ozxdm0QIekzOcKSMHFF+ZYkZssgPn5BRelzuIDBUywdMsIwpAC2sznHn4py3ti5Dej5HSNmEmvPuhuyMz+PwiznRZh95YvTF9SFM6v0guYk1x/HxA9VEGbN0WkN2BMJg0OEoVv9gaDlRIOwzEYe3ArrkSDALAhjB6oJz0a05Qwssbzey25DnR5FBSjNhDg3</vt:lpwstr>
  </property>
  <property fmtid="{D5CDD505-2E9C-101B-9397-08002B2CF9AE}" pid="102" name="x1ye=9">
    <vt:lpwstr>fSjjkSSKSFLogACOaW4oh1CYS/+IHcH+KJOVAXow2hemkV3nTV5yjXPLdhh9UaPv+wz285kaYu8AQhHbtS+QCc2ihCleEfPstqtYk3jzSJXBT7Gjqe5T04yAgpKwIlaXXEOhiYu9SXK/dO/VQqqQDycOllP9e3Y5B9C5nPJ4snT0Md2kdnSlCmMmIcJKSLlZWTqxUtmWwzOgQLyh7GfjDk1VXgeI8aUZqZL7h+hHl3rYWcIQMOW/HGCdlz+u5Mw</vt:lpwstr>
  </property>
  <property fmtid="{D5CDD505-2E9C-101B-9397-08002B2CF9AE}" pid="103" name="x1ye=90">
    <vt:lpwstr>7NfHk+siNNdRg4sRCL9petHV9crxoU0OsWoerm/NIYaPIq9mIYk0hGNLUmGJkrsxlKKyZnwIAPSvFRB1JrdyicCaeZevuSLA1YG/Bxniib9ks3umNuZbZNkDU9b7EGJeu0lSjSio0QS1e/6c3ds+ThfWX6sV+L4Z0BshYTb6qBXNba0Sd3FGXJ25gIm36y4ShWfkQmVqnl8m7u2HLdnPCQ6es4GZWiFCxKhPYjKYW9yx+OyEwZzzi2rJ99DU9QS</vt:lpwstr>
  </property>
  <property fmtid="{D5CDD505-2E9C-101B-9397-08002B2CF9AE}" pid="104" name="x1ye=91">
    <vt:lpwstr>tLuEO0tov1GhbPQBRMwflj2nURNIj5HRZXg/VKpbjFH0xnd1eDZzb58n6I02TZx+yVUbMiBjFPSS8EaGQe+6zFRHYp4EaiOB/UJL/rECG3ZieHaX8axBeAqgvrANn7qT5WdOM0owq6hlnu8VudYq2RsNbqzzG3akl27ue+vjWPm4fspBrBXC0E+wUTj0GiubB7eOdNYLdxoFQHmzaSPGOy5zFoOgEsHgrJAdaObh9wW2S47A4puihUCnBjkkkIy</vt:lpwstr>
  </property>
  <property fmtid="{D5CDD505-2E9C-101B-9397-08002B2CF9AE}" pid="105" name="x1ye=92">
    <vt:lpwstr>XxkXRXOI+SsNITnyLB839d4EegpHqRY/yl1jPVRaz07JY8fMASWU7rOuArvXD2CMzR4e8y5Fn5UCpN2mViyGamQkZFlJTVFpFnkxLxZCWG13iByxWx4Bhw7spCwiPBO1MsDzTeDrUQ+nvMbapXnjqX6dZsg+thu5hiiH74wZfVJn//vhSuUdIWx5l2YNBadIRmMBVHQNX4lH3MXiafzivxEZn27RQn+b2B1g63C0BWXqKlCoIwF9NNWBM4yaTbn</vt:lpwstr>
  </property>
  <property fmtid="{D5CDD505-2E9C-101B-9397-08002B2CF9AE}" pid="106" name="x1ye=93">
    <vt:lpwstr>EPsX0IZaCG36DFY7OoDHEb8s6BS7rGgaMpIZ2Vf0l+LWVWz+lMq4zEapTr+/6frE1QwZzXQRKX8WuP5FOp6JX2rQlg4BMwsgvkne/S14inalfOtzLACElmKKzbQ4Z8SV74yEW4uCg+b5ogLAXaAANS+zRrp70Xb1iFdEkpgtcReI6+ngn/7gaPbYC+jsjn5fo+pO6jBKOfkiW8NCD6THDTaqplpZzEZ/zV9bw1+nKj1QExASvyctlwhykCrJRHy</vt:lpwstr>
  </property>
  <property fmtid="{D5CDD505-2E9C-101B-9397-08002B2CF9AE}" pid="107" name="x1ye=94">
    <vt:lpwstr>KLuvqTogJPnuve7Ua2XmgtadK+1wf7o/L54tIcwVG9GBx2vDa+jrGnDXnu5/rjbar7oF38MWvhEH9qiPYrUgdXwLbLUwoVJFZEIfTG3vDrHQ+OxmxJoctLN/xExfjaXl2eLZyCkL+kYpRsgIE+DMtp3epn5i0gkRTyw4mi6Uy2zF5gqxMKmEKB4c7FMC4OMZx++mhdRMIJbWGUc0rGsm2CTp8dXAuReYmsPjx+H8UirTHWuGuWB3uIBpnWwxYEM</vt:lpwstr>
  </property>
  <property fmtid="{D5CDD505-2E9C-101B-9397-08002B2CF9AE}" pid="108" name="x1ye=95">
    <vt:lpwstr>1UQiGujARY9hN/sFvS9wVtQK+++FpROcuTaH0qz5wF2H7+9TKx4GDFukZ4PGClBAbZeYaw4C2I7txGtbIeRJjyk6NJMQEoqMSl7Ag0vdBKwnCpzmgc1ZDU4HKsWZqwSc06ecLsCHmZYeDhVi4WfooaNisZmKMniR8t1IocMuqDhwLzD77zw20LBev3TFQ0tmKHSzATwWWI6gp9fo6q2k4GTbk2R3ONuqKn78rRERVaiFWCW3N58Nvc5l9ceCdGr</vt:lpwstr>
  </property>
  <property fmtid="{D5CDD505-2E9C-101B-9397-08002B2CF9AE}" pid="109" name="x1ye=96">
    <vt:lpwstr>74+hgzZicFC/P60z/japTzq29LInb+4YYmNax4RiaIlLnYVQXc/fFtKxnikwRr8135sAnL2DDS1yroD4WJcQnVxCWGjgPD/Z/tBuX/GQ1ELBQon7Sc5hKHaeFihIJKw5VtPKgXSMdyQgphpWL4TPkQNA5gZEi4uwRLDWWZHfOxYaClIlZ49RkiKrr7O5lzFIQxts1BZL67Jl3ky7pOHhTLtESkhO3daRTNDwjx8HmVRrIgNEr381xSUA8uX9qF+</vt:lpwstr>
  </property>
  <property fmtid="{D5CDD505-2E9C-101B-9397-08002B2CF9AE}" pid="110" name="x1ye=97">
    <vt:lpwstr>O9r+GlWFyWHd0acnvQ+o7VCRSbmW1g3BYDttxSxR7e+q6IqAo+0w+dZMsqCbha5uM3F8EsovxMQ8cUJGe/kIdGsbp4ese3oA/oxpkIsweDrpV9xsWHQnLwe+pCFSSXwBfJe4NWMWHe/6RixHx7tbXrgYL4EclrLOluKQ1p5xPmTWbzaxYUN3+MBGvMaxbF6R4WunYb1WjaJ4Yl44/8UqlfApjYsLHon+DoFFpCqcXC+65Xn2AELd/LLvmDRAoW/</vt:lpwstr>
  </property>
  <property fmtid="{D5CDD505-2E9C-101B-9397-08002B2CF9AE}" pid="111" name="x1ye=98">
    <vt:lpwstr>vBSFnceMhZV5pJtDGXkpBitAAdrfuYka8g9cuBQD2t1A9E5ZlNVPbIm57mneuRiu5grBbaBamcqDLsqWgCOJeFgQUSj+UGPysE//D6w6uqejtkH4BgPU590SLLT/lUhOhDay0Nhmn2inuF5yY2FVeQ2vqrkirxJP1BeTCkdzbULdfMkjUCOIazPzT5Ax7DxEsd/lgtg9l1iZXThapQlqP4lVWnNwvN0rApGc4bzPz8sN9WX9tFO2nYghd5fjap+</vt:lpwstr>
  </property>
  <property fmtid="{D5CDD505-2E9C-101B-9397-08002B2CF9AE}" pid="112" name="x1ye=99">
    <vt:lpwstr>W6XxRbSQnykCjoTjHCh50ewHfdNq+UjiMOTKG0KLo+AtkLUXpv91c2gTMtYOEnmmK8AmJYu2zyukqX2hLGlH6PznQmeSeWDcAXG+hEpxOx9hP4iEU7rQron179UnvY4CoFoC99o61N6vMERQJ1BATfA8y+K7FKtNgwkPNoOvU8VdYM9Wb0N9XpSnAgTnpzs8t6tNaFvHhhEV0xLyoqOHmdcmiFhlJSAoYqBf5Grz6vVuT7oUGgNSjvV5efrWLEQ</vt:lpwstr>
  </property>
</Properties>
</file>